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93661" w14:textId="77777777" w:rsidR="00132212" w:rsidRDefault="00000000">
      <w:pPr>
        <w:spacing w:before="120" w:after="120"/>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Mini Project Report on</w:t>
      </w:r>
    </w:p>
    <w:p w14:paraId="2E380CEB" w14:textId="77777777" w:rsidR="00132212" w:rsidRDefault="00000000">
      <w:pPr>
        <w:spacing w:before="120" w:after="120" w:line="238" w:lineRule="auto"/>
        <w:jc w:val="center"/>
        <w:rPr>
          <w:rFonts w:ascii="Times New Roman" w:eastAsia="Times New Roman" w:hAnsi="Times New Roman" w:cs="Times New Roman"/>
          <w:sz w:val="24"/>
          <w:szCs w:val="24"/>
        </w:rPr>
      </w:pPr>
      <w:r>
        <w:rPr>
          <w:noProof/>
        </w:rPr>
        <w:drawing>
          <wp:anchor distT="0" distB="0" distL="0" distR="0" simplePos="0" relativeHeight="251658240" behindDoc="1" locked="0" layoutInCell="1" hidden="0" allowOverlap="1" wp14:anchorId="39D29322" wp14:editId="5E63445C">
            <wp:simplePos x="0" y="0"/>
            <wp:positionH relativeFrom="column">
              <wp:posOffset>-195579</wp:posOffset>
            </wp:positionH>
            <wp:positionV relativeFrom="paragraph">
              <wp:posOffset>19050</wp:posOffset>
            </wp:positionV>
            <wp:extent cx="5871845" cy="101600"/>
            <wp:effectExtent l="0" t="0" r="0" b="0"/>
            <wp:wrapNone/>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871845" cy="101600"/>
                    </a:xfrm>
                    <a:prstGeom prst="rect">
                      <a:avLst/>
                    </a:prstGeom>
                    <a:ln/>
                  </pic:spPr>
                </pic:pic>
              </a:graphicData>
            </a:graphic>
          </wp:anchor>
        </w:drawing>
      </w:r>
    </w:p>
    <w:p w14:paraId="37545981" w14:textId="57DCCAC1" w:rsidR="00132212" w:rsidRDefault="00D95637">
      <w:pPr>
        <w:spacing w:before="120" w:after="120" w:line="288"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CLI Based Chat Tool</w:t>
      </w:r>
    </w:p>
    <w:p w14:paraId="39FA844D" w14:textId="77777777" w:rsidR="00132212" w:rsidRDefault="00000000">
      <w:pPr>
        <w:spacing w:before="120" w:after="120" w:line="288" w:lineRule="auto"/>
        <w:jc w:val="center"/>
        <w:rPr>
          <w:rFonts w:ascii="Times New Roman" w:eastAsia="Times New Roman" w:hAnsi="Times New Roman" w:cs="Times New Roman"/>
          <w:sz w:val="24"/>
          <w:szCs w:val="24"/>
        </w:rPr>
      </w:pPr>
      <w:r>
        <w:rPr>
          <w:noProof/>
        </w:rPr>
        <w:drawing>
          <wp:anchor distT="0" distB="0" distL="0" distR="0" simplePos="0" relativeHeight="251659264" behindDoc="1" locked="0" layoutInCell="1" hidden="0" allowOverlap="1" wp14:anchorId="2142626D" wp14:editId="0AC6C3BF">
            <wp:simplePos x="0" y="0"/>
            <wp:positionH relativeFrom="column">
              <wp:posOffset>-195579</wp:posOffset>
            </wp:positionH>
            <wp:positionV relativeFrom="paragraph">
              <wp:posOffset>41910</wp:posOffset>
            </wp:positionV>
            <wp:extent cx="5871845" cy="101600"/>
            <wp:effectExtent l="0" t="0" r="0" b="0"/>
            <wp:wrapNone/>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871845" cy="101600"/>
                    </a:xfrm>
                    <a:prstGeom prst="rect">
                      <a:avLst/>
                    </a:prstGeom>
                    <a:ln/>
                  </pic:spPr>
                </pic:pic>
              </a:graphicData>
            </a:graphic>
          </wp:anchor>
        </w:drawing>
      </w:r>
    </w:p>
    <w:p w14:paraId="5AB26107" w14:textId="77777777" w:rsidR="00132212" w:rsidRDefault="00000000">
      <w:pPr>
        <w:spacing w:before="120" w:after="12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in partial fulfilment of the requirement for the award of the degree of</w:t>
      </w:r>
    </w:p>
    <w:p w14:paraId="08412855" w14:textId="77777777" w:rsidR="00132212" w:rsidRDefault="00132212">
      <w:pPr>
        <w:spacing w:line="199" w:lineRule="auto"/>
        <w:rPr>
          <w:rFonts w:ascii="Times New Roman" w:eastAsia="Times New Roman" w:hAnsi="Times New Roman" w:cs="Times New Roman"/>
          <w:sz w:val="24"/>
          <w:szCs w:val="24"/>
        </w:rPr>
      </w:pPr>
    </w:p>
    <w:p w14:paraId="46B4EFBD" w14:textId="77777777" w:rsidR="00132212" w:rsidRDefault="00000000">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BACHELOR OF TECHNOLOGY</w:t>
      </w:r>
    </w:p>
    <w:p w14:paraId="265DFB9B" w14:textId="77777777" w:rsidR="00132212" w:rsidRDefault="00132212">
      <w:pPr>
        <w:spacing w:line="139" w:lineRule="auto"/>
        <w:jc w:val="center"/>
        <w:rPr>
          <w:rFonts w:ascii="Bookman Old Style" w:eastAsia="Bookman Old Style" w:hAnsi="Bookman Old Style" w:cs="Bookman Old Style"/>
          <w:sz w:val="24"/>
          <w:szCs w:val="24"/>
        </w:rPr>
      </w:pPr>
    </w:p>
    <w:p w14:paraId="7E8A29E5" w14:textId="77777777" w:rsidR="00132212" w:rsidRDefault="00000000">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IN</w:t>
      </w:r>
    </w:p>
    <w:p w14:paraId="15762610" w14:textId="77777777" w:rsidR="00132212" w:rsidRDefault="00132212">
      <w:pPr>
        <w:spacing w:line="137" w:lineRule="auto"/>
        <w:jc w:val="center"/>
        <w:rPr>
          <w:rFonts w:ascii="Bookman Old Style" w:eastAsia="Bookman Old Style" w:hAnsi="Bookman Old Style" w:cs="Bookman Old Style"/>
          <w:sz w:val="24"/>
          <w:szCs w:val="24"/>
        </w:rPr>
      </w:pPr>
    </w:p>
    <w:p w14:paraId="709EEEA1" w14:textId="77777777" w:rsidR="00132212" w:rsidRDefault="00000000">
      <w:pPr>
        <w:jc w:val="center"/>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sz w:val="24"/>
          <w:szCs w:val="24"/>
        </w:rPr>
        <w:t xml:space="preserve">COMPUTER SCIENCE &amp; ENGINEERING </w:t>
      </w:r>
    </w:p>
    <w:p w14:paraId="1C3586E2" w14:textId="77777777" w:rsidR="00132212" w:rsidRDefault="00132212">
      <w:pPr>
        <w:jc w:val="center"/>
        <w:rPr>
          <w:rFonts w:ascii="Bookman Old Style" w:eastAsia="Bookman Old Style" w:hAnsi="Bookman Old Style" w:cs="Bookman Old Style"/>
          <w:b/>
          <w:color w:val="FF0000"/>
          <w:sz w:val="24"/>
          <w:szCs w:val="24"/>
        </w:rPr>
      </w:pPr>
    </w:p>
    <w:p w14:paraId="4C845143" w14:textId="77777777" w:rsidR="00132212" w:rsidRDefault="00132212">
      <w:pPr>
        <w:jc w:val="center"/>
        <w:rPr>
          <w:rFonts w:ascii="Bookman Old Style" w:eastAsia="Bookman Old Style" w:hAnsi="Bookman Old Style" w:cs="Bookman Old Style"/>
          <w:b/>
          <w:sz w:val="24"/>
          <w:szCs w:val="24"/>
        </w:rPr>
      </w:pPr>
    </w:p>
    <w:p w14:paraId="0B2E43EC" w14:textId="603838B7" w:rsidR="00132212" w:rsidRDefault="00000000">
      <w:pPr>
        <w:ind w:left="342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by:</w:t>
      </w:r>
    </w:p>
    <w:p w14:paraId="08F05A47" w14:textId="77777777" w:rsidR="00132212" w:rsidRDefault="00132212">
      <w:pPr>
        <w:spacing w:line="137" w:lineRule="auto"/>
        <w:rPr>
          <w:rFonts w:ascii="Bookman Old Style" w:eastAsia="Bookman Old Style" w:hAnsi="Bookman Old Style" w:cs="Bookman Old Style"/>
          <w:sz w:val="24"/>
          <w:szCs w:val="24"/>
        </w:rPr>
      </w:pPr>
    </w:p>
    <w:p w14:paraId="07C40959" w14:textId="2F6F05B6" w:rsidR="00132212" w:rsidRDefault="00000000">
      <w:pPr>
        <w:tabs>
          <w:tab w:val="left" w:pos="5760"/>
        </w:tabs>
        <w:spacing w:line="360" w:lineRule="auto"/>
        <w:ind w:left="18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Student Name</w:t>
      </w:r>
      <w:r w:rsidR="00D95637">
        <w:rPr>
          <w:rFonts w:ascii="Bookman Old Style" w:eastAsia="Bookman Old Style" w:hAnsi="Bookman Old Style" w:cs="Bookman Old Style"/>
          <w:b/>
          <w:sz w:val="24"/>
          <w:szCs w:val="24"/>
        </w:rPr>
        <w:t>: Karan Rana</w:t>
      </w:r>
      <w:r w:rsidR="007C3DF5">
        <w:rPr>
          <w:rFonts w:ascii="Bookman Old Style" w:eastAsia="Bookman Old Style" w:hAnsi="Bookman Old Style" w:cs="Bookman Old Style"/>
          <w:b/>
          <w:sz w:val="24"/>
          <w:szCs w:val="24"/>
        </w:rPr>
        <w:t xml:space="preserve">.                      </w:t>
      </w:r>
      <w:r>
        <w:rPr>
          <w:rFonts w:ascii="Bookman Old Style" w:eastAsia="Bookman Old Style" w:hAnsi="Bookman Old Style" w:cs="Bookman Old Style"/>
          <w:b/>
          <w:sz w:val="24"/>
          <w:szCs w:val="24"/>
        </w:rPr>
        <w:t>University Roll No</w:t>
      </w:r>
      <w:r w:rsidR="00D95637">
        <w:rPr>
          <w:rFonts w:ascii="Bookman Old Style" w:eastAsia="Bookman Old Style" w:hAnsi="Bookman Old Style" w:cs="Bookman Old Style"/>
          <w:b/>
          <w:sz w:val="24"/>
          <w:szCs w:val="24"/>
        </w:rPr>
        <w:t xml:space="preserve">: </w:t>
      </w:r>
      <w:r w:rsidR="007C3DF5">
        <w:rPr>
          <w:rFonts w:ascii="Bookman Old Style" w:eastAsia="Bookman Old Style" w:hAnsi="Bookman Old Style" w:cs="Bookman Old Style"/>
          <w:b/>
          <w:sz w:val="24"/>
          <w:szCs w:val="24"/>
        </w:rPr>
        <w:t>2018865</w:t>
      </w:r>
    </w:p>
    <w:p w14:paraId="06A74D9D" w14:textId="77777777" w:rsidR="00132212" w:rsidRDefault="00132212">
      <w:pPr>
        <w:jc w:val="center"/>
        <w:rPr>
          <w:rFonts w:ascii="Bookman Old Style" w:eastAsia="Bookman Old Style" w:hAnsi="Bookman Old Style" w:cs="Bookman Old Style"/>
          <w:b/>
          <w:sz w:val="24"/>
          <w:szCs w:val="24"/>
        </w:rPr>
      </w:pPr>
    </w:p>
    <w:p w14:paraId="5B592EF0" w14:textId="77777777" w:rsidR="00132212" w:rsidRDefault="00132212">
      <w:pPr>
        <w:jc w:val="center"/>
        <w:rPr>
          <w:rFonts w:ascii="Bookman Old Style" w:eastAsia="Bookman Old Style" w:hAnsi="Bookman Old Style" w:cs="Bookman Old Style"/>
          <w:b/>
          <w:sz w:val="24"/>
          <w:szCs w:val="24"/>
        </w:rPr>
      </w:pPr>
    </w:p>
    <w:p w14:paraId="076AA228" w14:textId="77777777" w:rsidR="00132212" w:rsidRDefault="00132212">
      <w:pPr>
        <w:jc w:val="center"/>
        <w:rPr>
          <w:rFonts w:ascii="Bookman Old Style" w:eastAsia="Bookman Old Style" w:hAnsi="Bookman Old Style" w:cs="Bookman Old Style"/>
          <w:b/>
          <w:sz w:val="24"/>
          <w:szCs w:val="24"/>
        </w:rPr>
      </w:pPr>
    </w:p>
    <w:p w14:paraId="20DB7A67" w14:textId="77777777" w:rsidR="00132212" w:rsidRDefault="00132212">
      <w:pPr>
        <w:jc w:val="center"/>
        <w:rPr>
          <w:rFonts w:ascii="Times New Roman" w:eastAsia="Times New Roman" w:hAnsi="Times New Roman" w:cs="Times New Roman"/>
          <w:b/>
          <w:i/>
          <w:sz w:val="24"/>
          <w:szCs w:val="24"/>
        </w:rPr>
      </w:pPr>
    </w:p>
    <w:p w14:paraId="1EF378CB" w14:textId="77777777" w:rsidR="00132212" w:rsidRDefault="00000000">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Under the Mentorship of</w:t>
      </w:r>
    </w:p>
    <w:p w14:paraId="7D6DC023" w14:textId="77777777" w:rsidR="00132212" w:rsidRDefault="00132212">
      <w:pPr>
        <w:spacing w:line="34" w:lineRule="auto"/>
        <w:jc w:val="center"/>
        <w:rPr>
          <w:rFonts w:ascii="Times New Roman" w:eastAsia="Times New Roman" w:hAnsi="Times New Roman" w:cs="Times New Roman"/>
          <w:sz w:val="24"/>
          <w:szCs w:val="24"/>
        </w:rPr>
      </w:pPr>
    </w:p>
    <w:p w14:paraId="7670E7FC" w14:textId="4875DF60" w:rsidR="00132212"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Mentor Name</w:t>
      </w:r>
      <w:r w:rsidR="007C3DF5">
        <w:rPr>
          <w:rFonts w:ascii="Times New Roman" w:eastAsia="Times New Roman" w:hAnsi="Times New Roman" w:cs="Times New Roman"/>
          <w:b/>
          <w:sz w:val="28"/>
          <w:szCs w:val="28"/>
        </w:rPr>
        <w:t>- Mr. Yuvraj Joshi</w:t>
      </w:r>
    </w:p>
    <w:p w14:paraId="6480B6B1" w14:textId="0B520C27" w:rsidR="00132212"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Designation</w:t>
      </w:r>
      <w:r w:rsidR="007C3DF5">
        <w:rPr>
          <w:rFonts w:ascii="Times New Roman" w:eastAsia="Times New Roman" w:hAnsi="Times New Roman" w:cs="Times New Roman"/>
          <w:b/>
          <w:sz w:val="24"/>
          <w:szCs w:val="24"/>
        </w:rPr>
        <w:t xml:space="preserve">- Assistant </w:t>
      </w:r>
      <w:proofErr w:type="spellStart"/>
      <w:r w:rsidR="007C3DF5">
        <w:rPr>
          <w:rFonts w:ascii="Times New Roman" w:eastAsia="Times New Roman" w:hAnsi="Times New Roman" w:cs="Times New Roman"/>
          <w:b/>
          <w:sz w:val="24"/>
          <w:szCs w:val="24"/>
        </w:rPr>
        <w:t>Pofessor</w:t>
      </w:r>
      <w:proofErr w:type="spellEnd"/>
    </w:p>
    <w:p w14:paraId="38ED7FCA" w14:textId="77777777" w:rsidR="00132212" w:rsidRDefault="00132212">
      <w:pPr>
        <w:jc w:val="center"/>
        <w:rPr>
          <w:rFonts w:ascii="Times New Roman" w:eastAsia="Times New Roman" w:hAnsi="Times New Roman" w:cs="Times New Roman"/>
          <w:b/>
          <w:sz w:val="24"/>
          <w:szCs w:val="24"/>
        </w:rPr>
      </w:pPr>
    </w:p>
    <w:p w14:paraId="0A4C39E9" w14:textId="77777777" w:rsidR="00132212" w:rsidRDefault="00132212">
      <w:pPr>
        <w:jc w:val="center"/>
        <w:rPr>
          <w:rFonts w:ascii="Times New Roman" w:eastAsia="Times New Roman" w:hAnsi="Times New Roman" w:cs="Times New Roman"/>
          <w:b/>
          <w:sz w:val="24"/>
          <w:szCs w:val="24"/>
        </w:rPr>
      </w:pPr>
    </w:p>
    <w:p w14:paraId="295644BC" w14:textId="77777777" w:rsidR="00132212" w:rsidRDefault="00132212">
      <w:pPr>
        <w:jc w:val="center"/>
        <w:rPr>
          <w:rFonts w:ascii="Times New Roman" w:eastAsia="Times New Roman" w:hAnsi="Times New Roman" w:cs="Times New Roman"/>
          <w:b/>
          <w:sz w:val="24"/>
          <w:szCs w:val="24"/>
        </w:rPr>
      </w:pPr>
    </w:p>
    <w:p w14:paraId="6D97B6C3" w14:textId="77777777" w:rsidR="00132212" w:rsidRDefault="00000000">
      <w:pPr>
        <w:jc w:val="center"/>
        <w:rPr>
          <w:rFonts w:ascii="Times New Roman" w:eastAsia="Times New Roman" w:hAnsi="Times New Roman" w:cs="Times New Roman"/>
          <w:b/>
          <w:sz w:val="24"/>
          <w:szCs w:val="24"/>
        </w:rPr>
      </w:pPr>
      <w:r>
        <w:rPr>
          <w:noProof/>
        </w:rPr>
        <w:drawing>
          <wp:inline distT="0" distB="0" distL="0" distR="0" wp14:anchorId="06502931" wp14:editId="4C48F61F">
            <wp:extent cx="1219370" cy="1162212"/>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219370" cy="1162212"/>
                    </a:xfrm>
                    <a:prstGeom prst="rect">
                      <a:avLst/>
                    </a:prstGeom>
                    <a:ln/>
                  </pic:spPr>
                </pic:pic>
              </a:graphicData>
            </a:graphic>
          </wp:inline>
        </w:drawing>
      </w:r>
    </w:p>
    <w:p w14:paraId="704B4834" w14:textId="77777777" w:rsidR="00132212" w:rsidRDefault="00132212">
      <w:pPr>
        <w:jc w:val="center"/>
        <w:rPr>
          <w:rFonts w:ascii="Times New Roman" w:eastAsia="Times New Roman" w:hAnsi="Times New Roman" w:cs="Times New Roman"/>
          <w:b/>
          <w:sz w:val="24"/>
          <w:szCs w:val="24"/>
        </w:rPr>
      </w:pPr>
    </w:p>
    <w:p w14:paraId="131DEC5A" w14:textId="77777777" w:rsidR="00132212" w:rsidRDefault="00132212">
      <w:pPr>
        <w:jc w:val="center"/>
        <w:rPr>
          <w:rFonts w:ascii="Times New Roman" w:eastAsia="Times New Roman" w:hAnsi="Times New Roman" w:cs="Times New Roman"/>
          <w:b/>
          <w:sz w:val="24"/>
          <w:szCs w:val="24"/>
        </w:rPr>
      </w:pPr>
    </w:p>
    <w:p w14:paraId="7E00FD1A" w14:textId="77777777" w:rsidR="00132212"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Department of Computer Science and Engineering</w:t>
      </w:r>
    </w:p>
    <w:p w14:paraId="06FAC86F" w14:textId="77777777" w:rsidR="00132212"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Graphic Era (Deemed to be University)</w:t>
      </w:r>
    </w:p>
    <w:p w14:paraId="5DE7F2B6" w14:textId="77777777" w:rsidR="00132212"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Dehradun, Uttarakhand</w:t>
      </w:r>
    </w:p>
    <w:p w14:paraId="26570649" w14:textId="77777777" w:rsidR="00132212"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July-2023</w:t>
      </w:r>
    </w:p>
    <w:p w14:paraId="7398F403" w14:textId="77777777" w:rsidR="00132212" w:rsidRDefault="00132212">
      <w:pPr>
        <w:jc w:val="center"/>
        <w:rPr>
          <w:rFonts w:ascii="Bookman Old Style" w:eastAsia="Bookman Old Style" w:hAnsi="Bookman Old Style" w:cs="Bookman Old Style"/>
          <w:b/>
          <w:sz w:val="32"/>
          <w:szCs w:val="32"/>
        </w:rPr>
      </w:pPr>
    </w:p>
    <w:p w14:paraId="4DD5FA98" w14:textId="77777777" w:rsidR="00132212" w:rsidRDefault="00132212">
      <w:pPr>
        <w:jc w:val="center"/>
        <w:rPr>
          <w:rFonts w:ascii="Bookman Old Style" w:eastAsia="Bookman Old Style" w:hAnsi="Bookman Old Style" w:cs="Bookman Old Style"/>
          <w:b/>
          <w:sz w:val="32"/>
          <w:szCs w:val="32"/>
        </w:rPr>
      </w:pPr>
    </w:p>
    <w:p w14:paraId="24FB7B74" w14:textId="77777777" w:rsidR="00132212" w:rsidRDefault="00132212">
      <w:pPr>
        <w:jc w:val="center"/>
        <w:rPr>
          <w:rFonts w:ascii="Bookman Old Style" w:eastAsia="Bookman Old Style" w:hAnsi="Bookman Old Style" w:cs="Bookman Old Style"/>
          <w:b/>
          <w:sz w:val="32"/>
          <w:szCs w:val="32"/>
        </w:rPr>
      </w:pPr>
    </w:p>
    <w:p w14:paraId="5EBBC9A3" w14:textId="77777777" w:rsidR="00132212" w:rsidRDefault="00000000">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mc:AlternateContent>
          <mc:Choice Requires="wps">
            <w:drawing>
              <wp:inline distT="0" distB="0" distL="0" distR="0" wp14:anchorId="2616DB61" wp14:editId="55EAE317">
                <wp:extent cx="318135" cy="318135"/>
                <wp:effectExtent l="0" t="0" r="0" b="0"/>
                <wp:docPr id="7" name="Rectangle 7" descr="GEU logo"/>
                <wp:cNvGraphicFramePr/>
                <a:graphic xmlns:a="http://schemas.openxmlformats.org/drawingml/2006/main">
                  <a:graphicData uri="http://schemas.microsoft.com/office/word/2010/wordprocessingShape">
                    <wps:wsp>
                      <wps:cNvSpPr/>
                      <wps:spPr>
                        <a:xfrm>
                          <a:off x="5191695" y="3625695"/>
                          <a:ext cx="308610" cy="308610"/>
                        </a:xfrm>
                        <a:prstGeom prst="rect">
                          <a:avLst/>
                        </a:prstGeom>
                        <a:noFill/>
                        <a:ln>
                          <a:noFill/>
                        </a:ln>
                      </wps:spPr>
                      <wps:txbx>
                        <w:txbxContent>
                          <w:p w14:paraId="6B114419" w14:textId="77777777" w:rsidR="00132212" w:rsidRDefault="00132212">
                            <w:pPr>
                              <w:textDirection w:val="btLr"/>
                            </w:pPr>
                          </w:p>
                        </w:txbxContent>
                      </wps:txbx>
                      <wps:bodyPr spcFirstLastPara="1" wrap="square" lIns="91425" tIns="91425" rIns="91425" bIns="91425" anchor="ctr" anchorCtr="0">
                        <a:noAutofit/>
                      </wps:bodyPr>
                    </wps:wsp>
                  </a:graphicData>
                </a:graphic>
              </wp:inline>
            </w:drawing>
          </mc:Choice>
          <mc:Fallback>
            <w:pict>
              <v:rect w14:anchorId="2616DB61" id="Rectangle 7" o:spid="_x0000_s1026" alt="GEU logo" style="width:25.05pt;height:2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" filled="f" stroked="f">
                <v:textbox inset="2.53958mm,2.53958mm,2.53958mm,2.53958mm">
                  <w:txbxContent>
                    <w:p w14:paraId="6B114419" w14:textId="77777777" w:rsidR="00132212" w:rsidRDefault="00132212">
                      <w:pPr>
                        <w:textDirection w:val="btLr"/>
                      </w:pPr>
                    </w:p>
                  </w:txbxContent>
                </v:textbox>
                <w10:anchorlock/>
              </v:rect>
            </w:pict>
          </mc:Fallback>
        </mc:AlternateContent>
      </w:r>
      <w:r>
        <w:rPr>
          <w:rFonts w:ascii="Times New Roman" w:eastAsia="Times New Roman" w:hAnsi="Times New Roman" w:cs="Times New Roman"/>
          <w:noProof/>
          <w:color w:val="000000"/>
          <w:sz w:val="24"/>
          <w:szCs w:val="24"/>
        </w:rPr>
        <w:drawing>
          <wp:inline distT="0" distB="0" distL="0" distR="0" wp14:anchorId="2F16D4CE" wp14:editId="19EEA872">
            <wp:extent cx="3452071" cy="1048891"/>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452071" cy="1048891"/>
                    </a:xfrm>
                    <a:prstGeom prst="rect">
                      <a:avLst/>
                    </a:prstGeom>
                    <a:ln/>
                  </pic:spPr>
                </pic:pic>
              </a:graphicData>
            </a:graphic>
          </wp:inline>
        </w:drawing>
      </w:r>
    </w:p>
    <w:p w14:paraId="65334A67" w14:textId="77777777" w:rsidR="00132212" w:rsidRDefault="00000000">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14:paraId="7BBA499A" w14:textId="77777777" w:rsidR="00132212" w:rsidRDefault="00000000">
      <w:pPr>
        <w:pBdr>
          <w:top w:val="nil"/>
          <w:left w:val="nil"/>
          <w:bottom w:val="nil"/>
          <w:right w:val="nil"/>
          <w:between w:val="nil"/>
        </w:pBd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CANDIDATE’S DECLARATION</w:t>
      </w:r>
    </w:p>
    <w:p w14:paraId="34A68046" w14:textId="77777777" w:rsidR="00132212" w:rsidRDefault="00132212">
      <w:pPr>
        <w:pBdr>
          <w:top w:val="nil"/>
          <w:left w:val="nil"/>
          <w:bottom w:val="nil"/>
          <w:right w:val="nil"/>
          <w:between w:val="nil"/>
        </w:pBdr>
        <w:jc w:val="center"/>
        <w:rPr>
          <w:rFonts w:ascii="Times New Roman" w:eastAsia="Times New Roman" w:hAnsi="Times New Roman" w:cs="Times New Roman"/>
          <w:b/>
          <w:color w:val="000000"/>
          <w:sz w:val="32"/>
          <w:szCs w:val="32"/>
        </w:rPr>
      </w:pPr>
    </w:p>
    <w:p w14:paraId="7293C37C" w14:textId="77777777" w:rsidR="00132212" w:rsidRDefault="00132212">
      <w:pPr>
        <w:pBdr>
          <w:top w:val="nil"/>
          <w:left w:val="nil"/>
          <w:bottom w:val="nil"/>
          <w:right w:val="nil"/>
          <w:between w:val="nil"/>
        </w:pBdr>
        <w:jc w:val="both"/>
        <w:rPr>
          <w:rFonts w:ascii="Times New Roman" w:eastAsia="Times New Roman" w:hAnsi="Times New Roman" w:cs="Times New Roman"/>
          <w:color w:val="000000"/>
          <w:sz w:val="24"/>
          <w:szCs w:val="24"/>
        </w:rPr>
      </w:pPr>
    </w:p>
    <w:p w14:paraId="29BF65E2" w14:textId="1BB2A346" w:rsidR="00132212" w:rsidRDefault="00000000">
      <w:pPr>
        <w:tabs>
          <w:tab w:val="left" w:pos="90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hereby certify that the work which is being presented in the project report entitled</w:t>
      </w:r>
      <w:r>
        <w:rPr>
          <w:rFonts w:ascii="Times New Roman" w:eastAsia="Times New Roman" w:hAnsi="Times New Roman" w:cs="Times New Roman"/>
          <w:b/>
          <w:sz w:val="24"/>
          <w:szCs w:val="24"/>
        </w:rPr>
        <w:t xml:space="preserve"> “</w:t>
      </w:r>
      <w:r w:rsidR="007C3DF5">
        <w:rPr>
          <w:rFonts w:ascii="Times New Roman" w:eastAsia="Times New Roman" w:hAnsi="Times New Roman" w:cs="Times New Roman"/>
          <w:b/>
          <w:sz w:val="24"/>
          <w:szCs w:val="24"/>
        </w:rPr>
        <w:t>CLI Based Chat Tool</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in partial fulfillment of the requirements for the award of the Degree of Bachelor of Technology in Computer Science and Engineering</w:t>
      </w: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sz w:val="24"/>
          <w:szCs w:val="24"/>
        </w:rPr>
        <w:t>of the Graphic Era (Deemed to be University), Dehradun shall be carried out by the under the mentorship of</w:t>
      </w:r>
      <w:r w:rsidR="007C3DF5">
        <w:rPr>
          <w:rFonts w:ascii="Times New Roman" w:eastAsia="Times New Roman" w:hAnsi="Times New Roman" w:cs="Times New Roman"/>
          <w:b/>
          <w:sz w:val="24"/>
          <w:szCs w:val="24"/>
        </w:rPr>
        <w:t xml:space="preserve"> Mr. Yuvraj Joshi</w:t>
      </w:r>
      <w:r>
        <w:rPr>
          <w:rFonts w:ascii="Times New Roman" w:eastAsia="Times New Roman" w:hAnsi="Times New Roman" w:cs="Times New Roman"/>
          <w:b/>
          <w:sz w:val="24"/>
          <w:szCs w:val="24"/>
        </w:rPr>
        <w:t xml:space="preserve">, </w:t>
      </w:r>
      <w:r w:rsidR="007C3DF5">
        <w:rPr>
          <w:rFonts w:ascii="Times New Roman" w:eastAsia="Times New Roman" w:hAnsi="Times New Roman" w:cs="Times New Roman"/>
          <w:b/>
          <w:sz w:val="24"/>
          <w:szCs w:val="24"/>
        </w:rPr>
        <w:t>Assistant Professor</w:t>
      </w:r>
      <w:r>
        <w:rPr>
          <w:rFonts w:ascii="Times New Roman" w:eastAsia="Times New Roman" w:hAnsi="Times New Roman" w:cs="Times New Roman"/>
          <w:sz w:val="24"/>
          <w:szCs w:val="24"/>
        </w:rPr>
        <w:t>, Department of Computer Science and Engineering, Graphic Era (Deemed to be University), Dehradun.</w:t>
      </w:r>
    </w:p>
    <w:p w14:paraId="2EB45011" w14:textId="77777777" w:rsidR="00132212" w:rsidRDefault="00132212">
      <w:pPr>
        <w:spacing w:line="360" w:lineRule="auto"/>
        <w:jc w:val="both"/>
        <w:rPr>
          <w:rFonts w:ascii="Times New Roman" w:eastAsia="Times New Roman" w:hAnsi="Times New Roman" w:cs="Times New Roman"/>
          <w:sz w:val="24"/>
          <w:szCs w:val="24"/>
        </w:rPr>
      </w:pPr>
    </w:p>
    <w:p w14:paraId="56706228" w14:textId="77777777" w:rsidR="00132212"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30728B66" w14:textId="77777777" w:rsidR="00132212" w:rsidRDefault="00132212">
      <w:pPr>
        <w:spacing w:line="360" w:lineRule="auto"/>
        <w:ind w:left="720" w:firstLine="720"/>
        <w:jc w:val="both"/>
        <w:rPr>
          <w:rFonts w:ascii="Times New Roman" w:eastAsia="Times New Roman" w:hAnsi="Times New Roman" w:cs="Times New Roman"/>
          <w:sz w:val="24"/>
          <w:szCs w:val="24"/>
        </w:rPr>
      </w:pPr>
    </w:p>
    <w:p w14:paraId="355A8CFD" w14:textId="1C0FF62B" w:rsidR="00132212" w:rsidRDefault="00000000" w:rsidP="007C3DF5">
      <w:pPr>
        <w:spacing w:line="360" w:lineRule="auto"/>
        <w:jc w:val="both"/>
        <w:rPr>
          <w:rFonts w:ascii="Times New Roman" w:eastAsia="Times New Roman" w:hAnsi="Times New Roman" w:cs="Times New Roman"/>
          <w:b/>
          <w:color w:val="E7E6E6"/>
          <w:sz w:val="24"/>
          <w:szCs w:val="24"/>
        </w:rPr>
      </w:pPr>
      <w:r>
        <w:rPr>
          <w:rFonts w:ascii="Times New Roman" w:eastAsia="Times New Roman" w:hAnsi="Times New Roman" w:cs="Times New Roman"/>
          <w:sz w:val="24"/>
          <w:szCs w:val="24"/>
        </w:rPr>
        <w:t>Name</w:t>
      </w:r>
      <w:r w:rsidR="007C3DF5">
        <w:rPr>
          <w:rFonts w:ascii="Times New Roman" w:eastAsia="Times New Roman" w:hAnsi="Times New Roman" w:cs="Times New Roman"/>
          <w:sz w:val="24"/>
          <w:szCs w:val="24"/>
        </w:rPr>
        <w:t>- Karan Rana</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7C3DF5">
        <w:rPr>
          <w:rFonts w:ascii="Times New Roman" w:eastAsia="Times New Roman" w:hAnsi="Times New Roman" w:cs="Times New Roman"/>
          <w:sz w:val="24"/>
          <w:szCs w:val="24"/>
        </w:rPr>
        <w:tab/>
      </w:r>
      <w:r w:rsidR="007C3DF5">
        <w:rPr>
          <w:rFonts w:ascii="Times New Roman" w:eastAsia="Times New Roman" w:hAnsi="Times New Roman" w:cs="Times New Roman"/>
          <w:sz w:val="24"/>
          <w:szCs w:val="24"/>
        </w:rPr>
        <w:tab/>
      </w:r>
      <w:r w:rsidR="007C3DF5">
        <w:rPr>
          <w:rFonts w:ascii="Times New Roman" w:eastAsia="Times New Roman" w:hAnsi="Times New Roman" w:cs="Times New Roman"/>
          <w:sz w:val="24"/>
          <w:szCs w:val="24"/>
        </w:rPr>
        <w:tab/>
      </w:r>
      <w:r w:rsidR="007C3DF5">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University Roll </w:t>
      </w:r>
      <w:r w:rsidR="007C3DF5">
        <w:rPr>
          <w:rFonts w:ascii="Times New Roman" w:eastAsia="Times New Roman" w:hAnsi="Times New Roman" w:cs="Times New Roman"/>
          <w:sz w:val="24"/>
          <w:szCs w:val="24"/>
        </w:rPr>
        <w:t>No- 2018865</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6DDFA3F1" w14:textId="77777777" w:rsidR="00132212" w:rsidRDefault="00132212">
      <w:pPr>
        <w:spacing w:line="360" w:lineRule="auto"/>
        <w:jc w:val="both"/>
        <w:rPr>
          <w:rFonts w:ascii="Bookman Old Style" w:eastAsia="Bookman Old Style" w:hAnsi="Bookman Old Style" w:cs="Bookman Old Style"/>
          <w:sz w:val="24"/>
          <w:szCs w:val="24"/>
        </w:rPr>
      </w:pPr>
    </w:p>
    <w:p w14:paraId="37A1532E" w14:textId="77777777" w:rsidR="00132212" w:rsidRDefault="00132212">
      <w:pPr>
        <w:pBdr>
          <w:bottom w:val="single" w:sz="12" w:space="1" w:color="000000"/>
        </w:pBdr>
        <w:spacing w:line="480" w:lineRule="auto"/>
        <w:jc w:val="center"/>
        <w:rPr>
          <w:rFonts w:ascii="Times New Roman" w:eastAsia="Times New Roman" w:hAnsi="Times New Roman" w:cs="Times New Roman"/>
          <w:b/>
          <w:sz w:val="36"/>
          <w:szCs w:val="36"/>
        </w:rPr>
      </w:pPr>
    </w:p>
    <w:p w14:paraId="4300E4A7" w14:textId="77777777" w:rsidR="00132212" w:rsidRDefault="00132212">
      <w:pPr>
        <w:pBdr>
          <w:bottom w:val="single" w:sz="12" w:space="1" w:color="000000"/>
        </w:pBdr>
        <w:spacing w:line="480" w:lineRule="auto"/>
        <w:jc w:val="center"/>
        <w:rPr>
          <w:rFonts w:ascii="Times New Roman" w:eastAsia="Times New Roman" w:hAnsi="Times New Roman" w:cs="Times New Roman"/>
          <w:b/>
          <w:sz w:val="36"/>
          <w:szCs w:val="36"/>
        </w:rPr>
      </w:pPr>
    </w:p>
    <w:p w14:paraId="1450A573" w14:textId="77777777" w:rsidR="00132212" w:rsidRDefault="00132212">
      <w:pPr>
        <w:pBdr>
          <w:bottom w:val="single" w:sz="12" w:space="1" w:color="000000"/>
        </w:pBdr>
        <w:spacing w:line="480" w:lineRule="auto"/>
        <w:jc w:val="center"/>
        <w:rPr>
          <w:rFonts w:ascii="Times New Roman" w:eastAsia="Times New Roman" w:hAnsi="Times New Roman" w:cs="Times New Roman"/>
          <w:b/>
          <w:sz w:val="36"/>
          <w:szCs w:val="36"/>
        </w:rPr>
      </w:pPr>
    </w:p>
    <w:p w14:paraId="74E7EAE4" w14:textId="77777777" w:rsidR="00132212" w:rsidRDefault="00132212">
      <w:pPr>
        <w:pBdr>
          <w:bottom w:val="single" w:sz="12" w:space="1" w:color="000000"/>
        </w:pBdr>
        <w:spacing w:line="480" w:lineRule="auto"/>
        <w:jc w:val="center"/>
        <w:rPr>
          <w:rFonts w:ascii="Times New Roman" w:eastAsia="Times New Roman" w:hAnsi="Times New Roman" w:cs="Times New Roman"/>
          <w:b/>
          <w:sz w:val="36"/>
          <w:szCs w:val="36"/>
        </w:rPr>
      </w:pPr>
    </w:p>
    <w:p w14:paraId="4AB40F87" w14:textId="2B638C17" w:rsidR="00132212" w:rsidRDefault="00132212" w:rsidP="007C3DF5">
      <w:pPr>
        <w:pBdr>
          <w:bottom w:val="single" w:sz="12" w:space="1" w:color="000000"/>
        </w:pBdr>
        <w:spacing w:line="480" w:lineRule="auto"/>
        <w:rPr>
          <w:rFonts w:ascii="Times New Roman" w:eastAsia="Times New Roman" w:hAnsi="Times New Roman" w:cs="Times New Roman"/>
          <w:b/>
          <w:sz w:val="36"/>
          <w:szCs w:val="36"/>
        </w:rPr>
      </w:pPr>
    </w:p>
    <w:p w14:paraId="2502183D" w14:textId="77777777" w:rsidR="007C3DF5" w:rsidRDefault="007C3DF5" w:rsidP="007C3DF5">
      <w:pPr>
        <w:pBdr>
          <w:bottom w:val="single" w:sz="12" w:space="1" w:color="000000"/>
        </w:pBdr>
        <w:spacing w:line="480" w:lineRule="auto"/>
        <w:rPr>
          <w:rFonts w:ascii="Times New Roman" w:eastAsia="Times New Roman" w:hAnsi="Times New Roman" w:cs="Times New Roman"/>
          <w:b/>
          <w:sz w:val="36"/>
          <w:szCs w:val="36"/>
        </w:rPr>
      </w:pPr>
    </w:p>
    <w:p w14:paraId="78C4991D" w14:textId="77777777" w:rsidR="00132212" w:rsidRDefault="00132212">
      <w:pPr>
        <w:pBdr>
          <w:bottom w:val="single" w:sz="12" w:space="1" w:color="000000"/>
        </w:pBdr>
        <w:spacing w:line="480" w:lineRule="auto"/>
        <w:jc w:val="center"/>
        <w:rPr>
          <w:rFonts w:ascii="Times New Roman" w:eastAsia="Times New Roman" w:hAnsi="Times New Roman" w:cs="Times New Roman"/>
          <w:b/>
          <w:sz w:val="36"/>
          <w:szCs w:val="36"/>
        </w:rPr>
      </w:pPr>
    </w:p>
    <w:p w14:paraId="2932DD08" w14:textId="77777777" w:rsidR="00132212" w:rsidRDefault="00000000">
      <w:pPr>
        <w:pBdr>
          <w:bottom w:val="single" w:sz="12" w:space="1" w:color="000000"/>
        </w:pBd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Table of Contents</w:t>
      </w:r>
    </w:p>
    <w:p w14:paraId="1F563A2D" w14:textId="77777777" w:rsidR="00132212" w:rsidRDefault="00132212">
      <w:pPr>
        <w:jc w:val="center"/>
        <w:rPr>
          <w:b/>
        </w:rPr>
      </w:pPr>
    </w:p>
    <w:tbl>
      <w:tblPr>
        <w:tblStyle w:val="a"/>
        <w:tblW w:w="7373" w:type="dxa"/>
        <w:jc w:val="center"/>
        <w:tblBorders>
          <w:top w:val="nil"/>
          <w:left w:val="nil"/>
          <w:bottom w:val="nil"/>
          <w:right w:val="nil"/>
          <w:insideH w:val="nil"/>
          <w:insideV w:val="nil"/>
        </w:tblBorders>
        <w:tblLayout w:type="fixed"/>
        <w:tblLook w:val="0400" w:firstRow="0" w:lastRow="0" w:firstColumn="0" w:lastColumn="0" w:noHBand="0" w:noVBand="1"/>
      </w:tblPr>
      <w:tblGrid>
        <w:gridCol w:w="1634"/>
        <w:gridCol w:w="4449"/>
        <w:gridCol w:w="1290"/>
      </w:tblGrid>
      <w:tr w:rsidR="00132212" w14:paraId="6A7A90D7" w14:textId="77777777">
        <w:trPr>
          <w:trHeight w:val="449"/>
          <w:jc w:val="center"/>
        </w:trPr>
        <w:tc>
          <w:tcPr>
            <w:tcW w:w="1634" w:type="dxa"/>
          </w:tcPr>
          <w:p w14:paraId="4A0281A6" w14:textId="77777777" w:rsidR="00132212"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4449" w:type="dxa"/>
          </w:tcPr>
          <w:p w14:paraId="5D34AB13" w14:textId="77777777" w:rsidR="00132212"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290" w:type="dxa"/>
          </w:tcPr>
          <w:p w14:paraId="4893D5B6" w14:textId="77777777" w:rsidR="00132212"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132212" w14:paraId="668F63D0" w14:textId="77777777">
        <w:trPr>
          <w:trHeight w:val="433"/>
          <w:jc w:val="center"/>
        </w:trPr>
        <w:tc>
          <w:tcPr>
            <w:tcW w:w="1634" w:type="dxa"/>
          </w:tcPr>
          <w:p w14:paraId="7B136D41" w14:textId="77777777" w:rsidR="00132212"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w:t>
            </w:r>
          </w:p>
        </w:tc>
        <w:tc>
          <w:tcPr>
            <w:tcW w:w="4449" w:type="dxa"/>
          </w:tcPr>
          <w:p w14:paraId="33535F0F" w14:textId="77777777" w:rsidR="0013221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Introduction </w:t>
            </w:r>
          </w:p>
        </w:tc>
        <w:tc>
          <w:tcPr>
            <w:tcW w:w="1290" w:type="dxa"/>
          </w:tcPr>
          <w:p w14:paraId="20729373" w14:textId="77777777" w:rsidR="00132212" w:rsidRDefault="00132212">
            <w:pPr>
              <w:jc w:val="center"/>
              <w:rPr>
                <w:rFonts w:ascii="Times New Roman" w:eastAsia="Times New Roman" w:hAnsi="Times New Roman" w:cs="Times New Roman"/>
                <w:b/>
                <w:sz w:val="24"/>
                <w:szCs w:val="24"/>
              </w:rPr>
            </w:pPr>
          </w:p>
        </w:tc>
      </w:tr>
      <w:tr w:rsidR="00132212" w14:paraId="3766268E" w14:textId="77777777">
        <w:trPr>
          <w:trHeight w:val="433"/>
          <w:jc w:val="center"/>
        </w:trPr>
        <w:tc>
          <w:tcPr>
            <w:tcW w:w="1634" w:type="dxa"/>
          </w:tcPr>
          <w:p w14:paraId="25F515E1" w14:textId="77777777" w:rsidR="00132212"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w:t>
            </w:r>
          </w:p>
        </w:tc>
        <w:tc>
          <w:tcPr>
            <w:tcW w:w="4449" w:type="dxa"/>
          </w:tcPr>
          <w:p w14:paraId="4655211E" w14:textId="77777777" w:rsidR="0013221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Survey</w:t>
            </w:r>
          </w:p>
        </w:tc>
        <w:tc>
          <w:tcPr>
            <w:tcW w:w="1290" w:type="dxa"/>
          </w:tcPr>
          <w:p w14:paraId="4AE46792" w14:textId="77777777" w:rsidR="00132212" w:rsidRDefault="00132212">
            <w:pPr>
              <w:jc w:val="center"/>
              <w:rPr>
                <w:rFonts w:ascii="Times New Roman" w:eastAsia="Times New Roman" w:hAnsi="Times New Roman" w:cs="Times New Roman"/>
                <w:b/>
                <w:sz w:val="24"/>
                <w:szCs w:val="24"/>
              </w:rPr>
            </w:pPr>
          </w:p>
        </w:tc>
      </w:tr>
      <w:tr w:rsidR="00132212" w14:paraId="743E54B5" w14:textId="77777777">
        <w:trPr>
          <w:trHeight w:val="433"/>
          <w:jc w:val="center"/>
        </w:trPr>
        <w:tc>
          <w:tcPr>
            <w:tcW w:w="1634" w:type="dxa"/>
          </w:tcPr>
          <w:p w14:paraId="64E1D93F" w14:textId="77777777" w:rsidR="00132212"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w:t>
            </w:r>
          </w:p>
        </w:tc>
        <w:tc>
          <w:tcPr>
            <w:tcW w:w="4449" w:type="dxa"/>
          </w:tcPr>
          <w:p w14:paraId="4758208D" w14:textId="77777777" w:rsidR="0013221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tc>
        <w:tc>
          <w:tcPr>
            <w:tcW w:w="1290" w:type="dxa"/>
          </w:tcPr>
          <w:p w14:paraId="1AE592D2" w14:textId="77777777" w:rsidR="00132212" w:rsidRDefault="00132212">
            <w:pPr>
              <w:jc w:val="center"/>
              <w:rPr>
                <w:rFonts w:ascii="Times New Roman" w:eastAsia="Times New Roman" w:hAnsi="Times New Roman" w:cs="Times New Roman"/>
                <w:b/>
                <w:sz w:val="24"/>
                <w:szCs w:val="24"/>
              </w:rPr>
            </w:pPr>
          </w:p>
        </w:tc>
      </w:tr>
      <w:tr w:rsidR="00132212" w14:paraId="2901ED00" w14:textId="77777777">
        <w:trPr>
          <w:trHeight w:val="449"/>
          <w:jc w:val="center"/>
        </w:trPr>
        <w:tc>
          <w:tcPr>
            <w:tcW w:w="1634" w:type="dxa"/>
          </w:tcPr>
          <w:p w14:paraId="16449C77" w14:textId="77777777" w:rsidR="00132212"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4</w:t>
            </w:r>
          </w:p>
        </w:tc>
        <w:tc>
          <w:tcPr>
            <w:tcW w:w="4449" w:type="dxa"/>
          </w:tcPr>
          <w:p w14:paraId="61334CAE" w14:textId="77777777" w:rsidR="0013221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Result and Discussion</w:t>
            </w:r>
          </w:p>
        </w:tc>
        <w:tc>
          <w:tcPr>
            <w:tcW w:w="1290" w:type="dxa"/>
          </w:tcPr>
          <w:p w14:paraId="0811AC0C" w14:textId="77777777" w:rsidR="00132212" w:rsidRDefault="00132212">
            <w:pPr>
              <w:jc w:val="center"/>
              <w:rPr>
                <w:rFonts w:ascii="Times New Roman" w:eastAsia="Times New Roman" w:hAnsi="Times New Roman" w:cs="Times New Roman"/>
                <w:b/>
                <w:sz w:val="24"/>
                <w:szCs w:val="24"/>
              </w:rPr>
            </w:pPr>
          </w:p>
        </w:tc>
      </w:tr>
      <w:tr w:rsidR="00132212" w14:paraId="3C9F6F59" w14:textId="77777777">
        <w:trPr>
          <w:trHeight w:val="449"/>
          <w:jc w:val="center"/>
        </w:trPr>
        <w:tc>
          <w:tcPr>
            <w:tcW w:w="1634" w:type="dxa"/>
          </w:tcPr>
          <w:p w14:paraId="49EDEC05" w14:textId="77777777" w:rsidR="00132212"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5</w:t>
            </w:r>
          </w:p>
        </w:tc>
        <w:tc>
          <w:tcPr>
            <w:tcW w:w="4449" w:type="dxa"/>
          </w:tcPr>
          <w:p w14:paraId="47845F8C" w14:textId="77777777" w:rsidR="0013221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 and Future Work</w:t>
            </w:r>
          </w:p>
        </w:tc>
        <w:tc>
          <w:tcPr>
            <w:tcW w:w="1290" w:type="dxa"/>
          </w:tcPr>
          <w:p w14:paraId="3C524EA2" w14:textId="77777777" w:rsidR="00132212" w:rsidRDefault="00132212">
            <w:pPr>
              <w:jc w:val="center"/>
              <w:rPr>
                <w:rFonts w:ascii="Times New Roman" w:eastAsia="Times New Roman" w:hAnsi="Times New Roman" w:cs="Times New Roman"/>
                <w:b/>
                <w:sz w:val="24"/>
                <w:szCs w:val="24"/>
              </w:rPr>
            </w:pPr>
          </w:p>
        </w:tc>
      </w:tr>
      <w:tr w:rsidR="00132212" w14:paraId="0452FA32" w14:textId="77777777">
        <w:trPr>
          <w:trHeight w:val="433"/>
          <w:jc w:val="center"/>
        </w:trPr>
        <w:tc>
          <w:tcPr>
            <w:tcW w:w="1634" w:type="dxa"/>
          </w:tcPr>
          <w:p w14:paraId="4B7F82A5" w14:textId="77777777" w:rsidR="00132212" w:rsidRDefault="00132212">
            <w:pPr>
              <w:jc w:val="center"/>
              <w:rPr>
                <w:rFonts w:ascii="Times New Roman" w:eastAsia="Times New Roman" w:hAnsi="Times New Roman" w:cs="Times New Roman"/>
                <w:sz w:val="24"/>
                <w:szCs w:val="24"/>
              </w:rPr>
            </w:pPr>
          </w:p>
        </w:tc>
        <w:tc>
          <w:tcPr>
            <w:tcW w:w="4449" w:type="dxa"/>
          </w:tcPr>
          <w:p w14:paraId="75C3E18F" w14:textId="77777777" w:rsidR="0013221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1290" w:type="dxa"/>
          </w:tcPr>
          <w:p w14:paraId="76B1212F" w14:textId="77777777" w:rsidR="00132212" w:rsidRDefault="00132212">
            <w:pPr>
              <w:jc w:val="center"/>
              <w:rPr>
                <w:rFonts w:ascii="Times New Roman" w:eastAsia="Times New Roman" w:hAnsi="Times New Roman" w:cs="Times New Roman"/>
                <w:b/>
                <w:sz w:val="24"/>
                <w:szCs w:val="24"/>
              </w:rPr>
            </w:pPr>
          </w:p>
        </w:tc>
      </w:tr>
    </w:tbl>
    <w:p w14:paraId="7E54F5D9" w14:textId="77777777" w:rsidR="00132212" w:rsidRDefault="00132212">
      <w:pPr>
        <w:jc w:val="center"/>
        <w:rPr>
          <w:b/>
        </w:rPr>
      </w:pPr>
    </w:p>
    <w:p w14:paraId="1C68940C" w14:textId="77777777" w:rsidR="00132212" w:rsidRDefault="00132212">
      <w:pPr>
        <w:spacing w:line="480" w:lineRule="auto"/>
        <w:jc w:val="center"/>
        <w:rPr>
          <w:rFonts w:ascii="Bookman Old Style" w:eastAsia="Bookman Old Style" w:hAnsi="Bookman Old Style" w:cs="Bookman Old Style"/>
          <w:sz w:val="32"/>
          <w:szCs w:val="32"/>
        </w:rPr>
      </w:pPr>
    </w:p>
    <w:p w14:paraId="730460E8" w14:textId="77777777" w:rsidR="00132212" w:rsidRDefault="00132212">
      <w:pPr>
        <w:spacing w:line="480" w:lineRule="auto"/>
        <w:jc w:val="center"/>
        <w:rPr>
          <w:rFonts w:ascii="Bookman Old Style" w:eastAsia="Bookman Old Style" w:hAnsi="Bookman Old Style" w:cs="Bookman Old Style"/>
          <w:sz w:val="32"/>
          <w:szCs w:val="32"/>
        </w:rPr>
      </w:pPr>
    </w:p>
    <w:p w14:paraId="0A06883D" w14:textId="77777777" w:rsidR="00132212" w:rsidRDefault="00132212">
      <w:pPr>
        <w:spacing w:line="480" w:lineRule="auto"/>
        <w:jc w:val="center"/>
        <w:rPr>
          <w:rFonts w:ascii="Bookman Old Style" w:eastAsia="Bookman Old Style" w:hAnsi="Bookman Old Style" w:cs="Bookman Old Style"/>
          <w:sz w:val="32"/>
          <w:szCs w:val="32"/>
        </w:rPr>
      </w:pPr>
    </w:p>
    <w:p w14:paraId="37A54BA0" w14:textId="77777777" w:rsidR="00132212" w:rsidRDefault="00132212">
      <w:pPr>
        <w:spacing w:line="480" w:lineRule="auto"/>
        <w:jc w:val="center"/>
        <w:rPr>
          <w:rFonts w:ascii="Bookman Old Style" w:eastAsia="Bookman Old Style" w:hAnsi="Bookman Old Style" w:cs="Bookman Old Style"/>
          <w:sz w:val="32"/>
          <w:szCs w:val="32"/>
        </w:rPr>
      </w:pPr>
    </w:p>
    <w:p w14:paraId="5B530D31" w14:textId="77777777" w:rsidR="00132212" w:rsidRDefault="00132212">
      <w:pPr>
        <w:spacing w:line="480" w:lineRule="auto"/>
        <w:jc w:val="center"/>
        <w:rPr>
          <w:rFonts w:ascii="Bookman Old Style" w:eastAsia="Bookman Old Style" w:hAnsi="Bookman Old Style" w:cs="Bookman Old Style"/>
          <w:sz w:val="32"/>
          <w:szCs w:val="32"/>
        </w:rPr>
      </w:pPr>
    </w:p>
    <w:p w14:paraId="1C2E095D" w14:textId="77777777" w:rsidR="00132212" w:rsidRDefault="00132212">
      <w:pPr>
        <w:spacing w:line="480" w:lineRule="auto"/>
        <w:jc w:val="center"/>
        <w:rPr>
          <w:rFonts w:ascii="Bookman Old Style" w:eastAsia="Bookman Old Style" w:hAnsi="Bookman Old Style" w:cs="Bookman Old Style"/>
          <w:sz w:val="32"/>
          <w:szCs w:val="32"/>
        </w:rPr>
      </w:pPr>
    </w:p>
    <w:p w14:paraId="2D29F23A" w14:textId="77777777" w:rsidR="00132212" w:rsidRDefault="00132212">
      <w:pPr>
        <w:spacing w:line="480" w:lineRule="auto"/>
        <w:jc w:val="center"/>
        <w:rPr>
          <w:rFonts w:ascii="Bookman Old Style" w:eastAsia="Bookman Old Style" w:hAnsi="Bookman Old Style" w:cs="Bookman Old Style"/>
          <w:sz w:val="32"/>
          <w:szCs w:val="32"/>
        </w:rPr>
      </w:pPr>
    </w:p>
    <w:p w14:paraId="3D3E72D0" w14:textId="77777777" w:rsidR="00132212" w:rsidRDefault="00132212">
      <w:pPr>
        <w:spacing w:line="480" w:lineRule="auto"/>
        <w:jc w:val="center"/>
        <w:rPr>
          <w:rFonts w:ascii="Bookman Old Style" w:eastAsia="Bookman Old Style" w:hAnsi="Bookman Old Style" w:cs="Bookman Old Style"/>
          <w:sz w:val="32"/>
          <w:szCs w:val="32"/>
        </w:rPr>
      </w:pPr>
    </w:p>
    <w:p w14:paraId="1FC763F1" w14:textId="77777777" w:rsidR="00132212" w:rsidRDefault="00132212">
      <w:pPr>
        <w:spacing w:line="480" w:lineRule="auto"/>
        <w:jc w:val="center"/>
        <w:rPr>
          <w:rFonts w:ascii="Bookman Old Style" w:eastAsia="Bookman Old Style" w:hAnsi="Bookman Old Style" w:cs="Bookman Old Style"/>
          <w:sz w:val="32"/>
          <w:szCs w:val="32"/>
        </w:rPr>
      </w:pPr>
    </w:p>
    <w:p w14:paraId="3F51C7E1" w14:textId="77777777" w:rsidR="00132212" w:rsidRDefault="00132212">
      <w:pPr>
        <w:spacing w:line="480" w:lineRule="auto"/>
        <w:jc w:val="center"/>
        <w:rPr>
          <w:rFonts w:ascii="Bookman Old Style" w:eastAsia="Bookman Old Style" w:hAnsi="Bookman Old Style" w:cs="Bookman Old Style"/>
          <w:sz w:val="32"/>
          <w:szCs w:val="32"/>
        </w:rPr>
      </w:pPr>
    </w:p>
    <w:p w14:paraId="3F6DC679" w14:textId="77777777" w:rsidR="00132212" w:rsidRDefault="00132212">
      <w:pPr>
        <w:spacing w:line="480" w:lineRule="auto"/>
        <w:jc w:val="center"/>
        <w:rPr>
          <w:rFonts w:ascii="Bookman Old Style" w:eastAsia="Bookman Old Style" w:hAnsi="Bookman Old Style" w:cs="Bookman Old Style"/>
          <w:sz w:val="32"/>
          <w:szCs w:val="32"/>
        </w:rPr>
        <w:sectPr w:rsidR="00132212">
          <w:footerReference w:type="default" r:id="rId11"/>
          <w:pgSz w:w="11906" w:h="16838"/>
          <w:pgMar w:top="1440" w:right="1440" w:bottom="1440" w:left="1440" w:header="720" w:footer="720" w:gutter="0"/>
          <w:pgNumType w:start="1"/>
          <w:cols w:space="720"/>
        </w:sectPr>
      </w:pPr>
    </w:p>
    <w:p w14:paraId="7163F196" w14:textId="77777777" w:rsidR="00132212"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1</w:t>
      </w:r>
    </w:p>
    <w:p w14:paraId="79565962" w14:textId="77777777" w:rsidR="007C3DF5" w:rsidRDefault="00000000" w:rsidP="007C3DF5">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Introduction </w:t>
      </w:r>
    </w:p>
    <w:p w14:paraId="1CEFF832" w14:textId="645F8664" w:rsidR="007C3DF5" w:rsidRPr="00394D7F" w:rsidRDefault="00000000" w:rsidP="007C3DF5">
      <w:pPr>
        <w:numPr>
          <w:ilvl w:val="1"/>
          <w:numId w:val="1"/>
        </w:numPr>
        <w:spacing w:before="120" w:after="120" w:line="360" w:lineRule="auto"/>
        <w:ind w:left="450" w:hanging="45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3D116178" w14:textId="77777777" w:rsidR="007C3DF5" w:rsidRPr="007C3DF5" w:rsidRDefault="007C3DF5" w:rsidP="007C3DF5">
      <w:pPr>
        <w:spacing w:before="120" w:after="120" w:line="360" w:lineRule="auto"/>
        <w:jc w:val="both"/>
        <w:rPr>
          <w:rFonts w:ascii="Times New Roman" w:eastAsia="Times New Roman" w:hAnsi="Times New Roman" w:cs="Times New Roman"/>
          <w:sz w:val="24"/>
          <w:szCs w:val="24"/>
        </w:rPr>
      </w:pPr>
      <w:r w:rsidRPr="007C3DF5">
        <w:rPr>
          <w:rFonts w:ascii="Times New Roman" w:eastAsia="Times New Roman" w:hAnsi="Times New Roman" w:cs="Times New Roman"/>
          <w:sz w:val="24"/>
          <w:szCs w:val="24"/>
        </w:rPr>
        <w:t>Communication is an essential aspect of human interaction, and in today's digital age, instant messaging and chat applications have become increasingly popular. Chat tools enable people to connect, share information, and collaborate seamlessly. The objective of this project is to develop a Command Line Interface (CLI)-based chat tool that provides a simple yet efficient platform for real-time communication between users.</w:t>
      </w:r>
    </w:p>
    <w:p w14:paraId="5ED5011F" w14:textId="77777777" w:rsidR="007C3DF5" w:rsidRPr="007C3DF5" w:rsidRDefault="007C3DF5" w:rsidP="007C3DF5">
      <w:pPr>
        <w:spacing w:before="120" w:after="120" w:line="360" w:lineRule="auto"/>
        <w:jc w:val="both"/>
        <w:rPr>
          <w:rFonts w:ascii="Times New Roman" w:eastAsia="Times New Roman" w:hAnsi="Times New Roman" w:cs="Times New Roman"/>
          <w:sz w:val="24"/>
          <w:szCs w:val="24"/>
        </w:rPr>
      </w:pPr>
    </w:p>
    <w:p w14:paraId="2C98FBDF" w14:textId="63A23542" w:rsidR="007C3DF5" w:rsidRPr="00394D7F" w:rsidRDefault="007C3DF5" w:rsidP="007C3DF5">
      <w:pPr>
        <w:spacing w:before="120" w:after="120" w:line="360" w:lineRule="auto"/>
        <w:jc w:val="both"/>
        <w:rPr>
          <w:rFonts w:ascii="Times New Roman" w:eastAsia="Times New Roman" w:hAnsi="Times New Roman" w:cs="Times New Roman"/>
          <w:b/>
          <w:bCs/>
          <w:sz w:val="28"/>
          <w:szCs w:val="28"/>
        </w:rPr>
      </w:pPr>
      <w:r w:rsidRPr="00394D7F">
        <w:rPr>
          <w:rFonts w:ascii="Times New Roman" w:eastAsia="Times New Roman" w:hAnsi="Times New Roman" w:cs="Times New Roman"/>
          <w:b/>
          <w:bCs/>
          <w:sz w:val="28"/>
          <w:szCs w:val="28"/>
        </w:rPr>
        <w:t>1.</w:t>
      </w:r>
      <w:r w:rsidR="00394D7F" w:rsidRPr="00394D7F">
        <w:rPr>
          <w:rFonts w:ascii="Times New Roman" w:eastAsia="Times New Roman" w:hAnsi="Times New Roman" w:cs="Times New Roman"/>
          <w:b/>
          <w:bCs/>
          <w:sz w:val="28"/>
          <w:szCs w:val="28"/>
        </w:rPr>
        <w:t>2</w:t>
      </w:r>
      <w:r w:rsidRPr="00394D7F">
        <w:rPr>
          <w:rFonts w:ascii="Times New Roman" w:eastAsia="Times New Roman" w:hAnsi="Times New Roman" w:cs="Times New Roman"/>
          <w:b/>
          <w:bCs/>
          <w:sz w:val="28"/>
          <w:szCs w:val="28"/>
        </w:rPr>
        <w:t xml:space="preserve"> Project Overview</w:t>
      </w:r>
    </w:p>
    <w:p w14:paraId="04036C49" w14:textId="77777777" w:rsidR="007C3DF5" w:rsidRPr="007C3DF5" w:rsidRDefault="007C3DF5" w:rsidP="007C3DF5">
      <w:pPr>
        <w:spacing w:before="120" w:after="120" w:line="360" w:lineRule="auto"/>
        <w:jc w:val="both"/>
        <w:rPr>
          <w:rFonts w:ascii="Times New Roman" w:eastAsia="Times New Roman" w:hAnsi="Times New Roman" w:cs="Times New Roman"/>
          <w:sz w:val="24"/>
          <w:szCs w:val="24"/>
        </w:rPr>
      </w:pPr>
    </w:p>
    <w:p w14:paraId="125DF0EF" w14:textId="77777777" w:rsidR="007C3DF5" w:rsidRPr="007C3DF5" w:rsidRDefault="007C3DF5" w:rsidP="007C3DF5">
      <w:pPr>
        <w:spacing w:before="120" w:after="120" w:line="360" w:lineRule="auto"/>
        <w:jc w:val="both"/>
        <w:rPr>
          <w:rFonts w:ascii="Times New Roman" w:eastAsia="Times New Roman" w:hAnsi="Times New Roman" w:cs="Times New Roman"/>
          <w:sz w:val="24"/>
          <w:szCs w:val="24"/>
        </w:rPr>
      </w:pPr>
      <w:r w:rsidRPr="007C3DF5">
        <w:rPr>
          <w:rFonts w:ascii="Times New Roman" w:eastAsia="Times New Roman" w:hAnsi="Times New Roman" w:cs="Times New Roman"/>
          <w:sz w:val="24"/>
          <w:szCs w:val="24"/>
        </w:rPr>
        <w:t>The CLI-based chat tool is designed to be a lightweight, text-based application that allows users to exchange messages through a terminal or command prompt. Unlike graphical user interface (GUI) chat applications, the CLI-based tool provides a more minimalistic and distraction-free environment for quick communication.</w:t>
      </w:r>
    </w:p>
    <w:p w14:paraId="7A9BEA53" w14:textId="77777777" w:rsidR="00394D7F" w:rsidRDefault="00394D7F" w:rsidP="007C3DF5">
      <w:pPr>
        <w:spacing w:before="120" w:after="120" w:line="360" w:lineRule="auto"/>
        <w:jc w:val="both"/>
        <w:rPr>
          <w:rFonts w:ascii="Times New Roman" w:eastAsia="Times New Roman" w:hAnsi="Times New Roman" w:cs="Times New Roman"/>
          <w:sz w:val="24"/>
          <w:szCs w:val="24"/>
        </w:rPr>
      </w:pPr>
    </w:p>
    <w:p w14:paraId="04532A62" w14:textId="7A4036C6" w:rsidR="007C3DF5" w:rsidRPr="00394D7F" w:rsidRDefault="007C3DF5" w:rsidP="007C3DF5">
      <w:pPr>
        <w:spacing w:before="120" w:after="120" w:line="360" w:lineRule="auto"/>
        <w:jc w:val="both"/>
        <w:rPr>
          <w:rFonts w:ascii="Times New Roman" w:eastAsia="Times New Roman" w:hAnsi="Times New Roman" w:cs="Times New Roman"/>
          <w:b/>
          <w:bCs/>
          <w:sz w:val="28"/>
          <w:szCs w:val="28"/>
        </w:rPr>
      </w:pPr>
      <w:r w:rsidRPr="00394D7F">
        <w:rPr>
          <w:rFonts w:ascii="Times New Roman" w:eastAsia="Times New Roman" w:hAnsi="Times New Roman" w:cs="Times New Roman"/>
          <w:b/>
          <w:bCs/>
          <w:sz w:val="28"/>
          <w:szCs w:val="28"/>
        </w:rPr>
        <w:t>1.</w:t>
      </w:r>
      <w:r w:rsidR="00394D7F">
        <w:rPr>
          <w:rFonts w:ascii="Times New Roman" w:eastAsia="Times New Roman" w:hAnsi="Times New Roman" w:cs="Times New Roman"/>
          <w:b/>
          <w:bCs/>
          <w:sz w:val="28"/>
          <w:szCs w:val="28"/>
        </w:rPr>
        <w:t>3</w:t>
      </w:r>
      <w:r w:rsidRPr="00394D7F">
        <w:rPr>
          <w:rFonts w:ascii="Times New Roman" w:eastAsia="Times New Roman" w:hAnsi="Times New Roman" w:cs="Times New Roman"/>
          <w:b/>
          <w:bCs/>
          <w:sz w:val="28"/>
          <w:szCs w:val="28"/>
        </w:rPr>
        <w:t xml:space="preserve"> Project Objectives</w:t>
      </w:r>
    </w:p>
    <w:p w14:paraId="058DA169" w14:textId="77777777" w:rsidR="007C3DF5" w:rsidRPr="007C3DF5" w:rsidRDefault="007C3DF5" w:rsidP="007C3DF5">
      <w:pPr>
        <w:spacing w:before="120" w:after="120" w:line="360" w:lineRule="auto"/>
        <w:jc w:val="both"/>
        <w:rPr>
          <w:rFonts w:ascii="Times New Roman" w:eastAsia="Times New Roman" w:hAnsi="Times New Roman" w:cs="Times New Roman"/>
          <w:sz w:val="24"/>
          <w:szCs w:val="24"/>
        </w:rPr>
      </w:pPr>
    </w:p>
    <w:p w14:paraId="2575E847" w14:textId="77777777" w:rsidR="007C3DF5" w:rsidRPr="007C3DF5" w:rsidRDefault="007C3DF5" w:rsidP="007C3DF5">
      <w:pPr>
        <w:spacing w:before="120" w:after="120" w:line="360" w:lineRule="auto"/>
        <w:jc w:val="both"/>
        <w:rPr>
          <w:rFonts w:ascii="Times New Roman" w:eastAsia="Times New Roman" w:hAnsi="Times New Roman" w:cs="Times New Roman"/>
          <w:sz w:val="24"/>
          <w:szCs w:val="24"/>
        </w:rPr>
      </w:pPr>
      <w:r w:rsidRPr="007C3DF5">
        <w:rPr>
          <w:rFonts w:ascii="Times New Roman" w:eastAsia="Times New Roman" w:hAnsi="Times New Roman" w:cs="Times New Roman"/>
          <w:sz w:val="24"/>
          <w:szCs w:val="24"/>
        </w:rPr>
        <w:t>The main objectives of this project are as follows:</w:t>
      </w:r>
    </w:p>
    <w:p w14:paraId="375CA8EF" w14:textId="77777777" w:rsidR="007C3DF5" w:rsidRPr="00394D7F" w:rsidRDefault="007C3DF5" w:rsidP="007C3DF5">
      <w:pPr>
        <w:spacing w:before="120" w:after="120" w:line="360" w:lineRule="auto"/>
        <w:jc w:val="both"/>
        <w:rPr>
          <w:rFonts w:ascii="Times New Roman" w:eastAsia="Times New Roman" w:hAnsi="Times New Roman" w:cs="Times New Roman"/>
          <w:b/>
          <w:bCs/>
          <w:sz w:val="28"/>
          <w:szCs w:val="28"/>
        </w:rPr>
      </w:pPr>
    </w:p>
    <w:p w14:paraId="78C9BB0D" w14:textId="0BC38BC7" w:rsidR="007C3DF5" w:rsidRPr="007C3DF5" w:rsidRDefault="007C3DF5" w:rsidP="007C3DF5">
      <w:pPr>
        <w:spacing w:before="120" w:after="120" w:line="360" w:lineRule="auto"/>
        <w:jc w:val="both"/>
        <w:rPr>
          <w:rFonts w:ascii="Times New Roman" w:eastAsia="Times New Roman" w:hAnsi="Times New Roman" w:cs="Times New Roman"/>
          <w:sz w:val="24"/>
          <w:szCs w:val="24"/>
        </w:rPr>
      </w:pPr>
      <w:r w:rsidRPr="00394D7F">
        <w:rPr>
          <w:rFonts w:ascii="Times New Roman" w:eastAsia="Times New Roman" w:hAnsi="Times New Roman" w:cs="Times New Roman"/>
          <w:b/>
          <w:bCs/>
          <w:sz w:val="28"/>
          <w:szCs w:val="28"/>
        </w:rPr>
        <w:t>1.</w:t>
      </w:r>
      <w:r w:rsidR="00394D7F">
        <w:rPr>
          <w:rFonts w:ascii="Times New Roman" w:eastAsia="Times New Roman" w:hAnsi="Times New Roman" w:cs="Times New Roman"/>
          <w:b/>
          <w:bCs/>
          <w:sz w:val="28"/>
          <w:szCs w:val="28"/>
        </w:rPr>
        <w:t>3</w:t>
      </w:r>
      <w:r w:rsidRPr="00394D7F">
        <w:rPr>
          <w:rFonts w:ascii="Times New Roman" w:eastAsia="Times New Roman" w:hAnsi="Times New Roman" w:cs="Times New Roman"/>
          <w:b/>
          <w:bCs/>
          <w:sz w:val="28"/>
          <w:szCs w:val="28"/>
        </w:rPr>
        <w:t>.1 Real-Time Communication:</w:t>
      </w:r>
      <w:r w:rsidR="00394D7F">
        <w:rPr>
          <w:rFonts w:ascii="Times New Roman" w:eastAsia="Times New Roman" w:hAnsi="Times New Roman" w:cs="Times New Roman"/>
          <w:sz w:val="24"/>
          <w:szCs w:val="24"/>
        </w:rPr>
        <w:tab/>
      </w:r>
      <w:r w:rsidRPr="007C3DF5">
        <w:rPr>
          <w:rFonts w:ascii="Times New Roman" w:eastAsia="Times New Roman" w:hAnsi="Times New Roman" w:cs="Times New Roman"/>
          <w:sz w:val="24"/>
          <w:szCs w:val="24"/>
        </w:rPr>
        <w:t>Develop a chat tool that facilitates instant messaging between multiple users. The application should enable real-time, bidirectional communication, allowing users to exchange messages seamlessly.</w:t>
      </w:r>
    </w:p>
    <w:p w14:paraId="6E19E6F1" w14:textId="77777777" w:rsidR="007C3DF5" w:rsidRPr="007C3DF5" w:rsidRDefault="007C3DF5" w:rsidP="007C3DF5">
      <w:pPr>
        <w:spacing w:before="120" w:after="120" w:line="360" w:lineRule="auto"/>
        <w:jc w:val="both"/>
        <w:rPr>
          <w:rFonts w:ascii="Times New Roman" w:eastAsia="Times New Roman" w:hAnsi="Times New Roman" w:cs="Times New Roman"/>
          <w:sz w:val="24"/>
          <w:szCs w:val="24"/>
        </w:rPr>
      </w:pPr>
    </w:p>
    <w:p w14:paraId="72BDAA40" w14:textId="1742B999" w:rsidR="007C3DF5" w:rsidRPr="007C3DF5" w:rsidRDefault="007C3DF5" w:rsidP="007C3DF5">
      <w:pPr>
        <w:spacing w:before="120" w:after="120" w:line="360" w:lineRule="auto"/>
        <w:jc w:val="both"/>
        <w:rPr>
          <w:rFonts w:ascii="Times New Roman" w:eastAsia="Times New Roman" w:hAnsi="Times New Roman" w:cs="Times New Roman"/>
          <w:sz w:val="24"/>
          <w:szCs w:val="24"/>
        </w:rPr>
      </w:pPr>
      <w:r w:rsidRPr="00394D7F">
        <w:rPr>
          <w:rFonts w:ascii="Times New Roman" w:eastAsia="Times New Roman" w:hAnsi="Times New Roman" w:cs="Times New Roman"/>
          <w:b/>
          <w:bCs/>
          <w:sz w:val="28"/>
          <w:szCs w:val="28"/>
        </w:rPr>
        <w:t>1.</w:t>
      </w:r>
      <w:r w:rsidR="00394D7F">
        <w:rPr>
          <w:rFonts w:ascii="Times New Roman" w:eastAsia="Times New Roman" w:hAnsi="Times New Roman" w:cs="Times New Roman"/>
          <w:b/>
          <w:bCs/>
          <w:sz w:val="28"/>
          <w:szCs w:val="28"/>
        </w:rPr>
        <w:t>3</w:t>
      </w:r>
      <w:r w:rsidRPr="00394D7F">
        <w:rPr>
          <w:rFonts w:ascii="Times New Roman" w:eastAsia="Times New Roman" w:hAnsi="Times New Roman" w:cs="Times New Roman"/>
          <w:b/>
          <w:bCs/>
          <w:sz w:val="28"/>
          <w:szCs w:val="28"/>
        </w:rPr>
        <w:t>.2 User-Friendly Interface:</w:t>
      </w:r>
      <w:r w:rsidR="00394D7F" w:rsidRPr="00394D7F">
        <w:rPr>
          <w:rFonts w:ascii="Times New Roman" w:eastAsia="Times New Roman" w:hAnsi="Times New Roman" w:cs="Times New Roman"/>
          <w:sz w:val="28"/>
          <w:szCs w:val="28"/>
        </w:rPr>
        <w:t xml:space="preserve"> </w:t>
      </w:r>
      <w:r w:rsidR="00394D7F">
        <w:rPr>
          <w:rFonts w:ascii="Times New Roman" w:eastAsia="Times New Roman" w:hAnsi="Times New Roman" w:cs="Times New Roman"/>
          <w:sz w:val="24"/>
          <w:szCs w:val="24"/>
        </w:rPr>
        <w:tab/>
      </w:r>
      <w:r w:rsidRPr="007C3DF5">
        <w:rPr>
          <w:rFonts w:ascii="Times New Roman" w:eastAsia="Times New Roman" w:hAnsi="Times New Roman" w:cs="Times New Roman"/>
          <w:sz w:val="24"/>
          <w:szCs w:val="24"/>
        </w:rPr>
        <w:t>Create a straightforward and intuitive CLI interface that is easy to navigate and understand. The tool should require minimal user input and offer clear instructions for usage.</w:t>
      </w:r>
    </w:p>
    <w:p w14:paraId="71395F72" w14:textId="77777777" w:rsidR="007C3DF5" w:rsidRPr="007C3DF5" w:rsidRDefault="007C3DF5" w:rsidP="007C3DF5">
      <w:pPr>
        <w:spacing w:before="120" w:after="120" w:line="360" w:lineRule="auto"/>
        <w:jc w:val="both"/>
        <w:rPr>
          <w:rFonts w:ascii="Times New Roman" w:eastAsia="Times New Roman" w:hAnsi="Times New Roman" w:cs="Times New Roman"/>
          <w:sz w:val="24"/>
          <w:szCs w:val="24"/>
        </w:rPr>
      </w:pPr>
    </w:p>
    <w:p w14:paraId="0A766427" w14:textId="04BD284E" w:rsidR="007C3DF5" w:rsidRPr="007C3DF5" w:rsidRDefault="007C3DF5" w:rsidP="007C3DF5">
      <w:pPr>
        <w:spacing w:before="120" w:after="120" w:line="360" w:lineRule="auto"/>
        <w:jc w:val="both"/>
        <w:rPr>
          <w:rFonts w:ascii="Times New Roman" w:eastAsia="Times New Roman" w:hAnsi="Times New Roman" w:cs="Times New Roman"/>
          <w:sz w:val="24"/>
          <w:szCs w:val="24"/>
        </w:rPr>
      </w:pPr>
      <w:r w:rsidRPr="007C3DF5">
        <w:rPr>
          <w:rFonts w:ascii="Times New Roman" w:eastAsia="Times New Roman" w:hAnsi="Times New Roman" w:cs="Times New Roman"/>
          <w:sz w:val="24"/>
          <w:szCs w:val="24"/>
        </w:rPr>
        <w:t>Multi-User Support:</w:t>
      </w:r>
      <w:r w:rsidR="00394D7F">
        <w:rPr>
          <w:rFonts w:ascii="Times New Roman" w:eastAsia="Times New Roman" w:hAnsi="Times New Roman" w:cs="Times New Roman"/>
          <w:sz w:val="24"/>
          <w:szCs w:val="24"/>
        </w:rPr>
        <w:tab/>
      </w:r>
      <w:r w:rsidRPr="007C3DF5">
        <w:rPr>
          <w:rFonts w:ascii="Times New Roman" w:eastAsia="Times New Roman" w:hAnsi="Times New Roman" w:cs="Times New Roman"/>
          <w:sz w:val="24"/>
          <w:szCs w:val="24"/>
        </w:rPr>
        <w:t xml:space="preserve"> Implement the capability to support multiple users concurrently. Users should be able to join or leave chat rooms and interact with other participants in real-time.</w:t>
      </w:r>
    </w:p>
    <w:p w14:paraId="6F7A0A03" w14:textId="2D6131B8" w:rsidR="007C3DF5" w:rsidRPr="007C3DF5" w:rsidRDefault="007C3DF5" w:rsidP="007C3DF5">
      <w:pPr>
        <w:spacing w:before="120" w:after="120" w:line="360" w:lineRule="auto"/>
        <w:jc w:val="both"/>
        <w:rPr>
          <w:rFonts w:ascii="Times New Roman" w:eastAsia="Times New Roman" w:hAnsi="Times New Roman" w:cs="Times New Roman"/>
          <w:sz w:val="24"/>
          <w:szCs w:val="24"/>
        </w:rPr>
      </w:pPr>
      <w:r w:rsidRPr="007C3DF5">
        <w:rPr>
          <w:rFonts w:ascii="Times New Roman" w:eastAsia="Times New Roman" w:hAnsi="Times New Roman" w:cs="Times New Roman"/>
          <w:sz w:val="24"/>
          <w:szCs w:val="24"/>
        </w:rPr>
        <w:t>Message Formatting:</w:t>
      </w:r>
      <w:r w:rsidR="00394D7F">
        <w:rPr>
          <w:rFonts w:ascii="Times New Roman" w:eastAsia="Times New Roman" w:hAnsi="Times New Roman" w:cs="Times New Roman"/>
          <w:sz w:val="24"/>
          <w:szCs w:val="24"/>
        </w:rPr>
        <w:tab/>
      </w:r>
      <w:r w:rsidRPr="007C3DF5">
        <w:rPr>
          <w:rFonts w:ascii="Times New Roman" w:eastAsia="Times New Roman" w:hAnsi="Times New Roman" w:cs="Times New Roman"/>
          <w:sz w:val="24"/>
          <w:szCs w:val="24"/>
        </w:rPr>
        <w:t xml:space="preserve"> Enable basic message formatting options, such as font styles, colors, and emojis, to enhance the chat experience and express emotions effectively.</w:t>
      </w:r>
    </w:p>
    <w:p w14:paraId="6F0018E2" w14:textId="252F9483" w:rsidR="00394D7F" w:rsidRDefault="007C3DF5" w:rsidP="007C3DF5">
      <w:pPr>
        <w:spacing w:before="120" w:after="120" w:line="360" w:lineRule="auto"/>
        <w:jc w:val="both"/>
        <w:rPr>
          <w:rFonts w:ascii="Times New Roman" w:eastAsia="Times New Roman" w:hAnsi="Times New Roman" w:cs="Times New Roman"/>
          <w:sz w:val="24"/>
          <w:szCs w:val="24"/>
        </w:rPr>
      </w:pPr>
      <w:r w:rsidRPr="007C3DF5">
        <w:rPr>
          <w:rFonts w:ascii="Times New Roman" w:eastAsia="Times New Roman" w:hAnsi="Times New Roman" w:cs="Times New Roman"/>
          <w:sz w:val="24"/>
          <w:szCs w:val="24"/>
        </w:rPr>
        <w:t>Error Handling and Security:</w:t>
      </w:r>
      <w:r w:rsidR="00394D7F">
        <w:rPr>
          <w:rFonts w:ascii="Times New Roman" w:eastAsia="Times New Roman" w:hAnsi="Times New Roman" w:cs="Times New Roman"/>
          <w:sz w:val="24"/>
          <w:szCs w:val="24"/>
        </w:rPr>
        <w:t xml:space="preserve"> </w:t>
      </w:r>
      <w:r w:rsidRPr="007C3DF5">
        <w:rPr>
          <w:rFonts w:ascii="Times New Roman" w:eastAsia="Times New Roman" w:hAnsi="Times New Roman" w:cs="Times New Roman"/>
          <w:sz w:val="24"/>
          <w:szCs w:val="24"/>
        </w:rPr>
        <w:t xml:space="preserve"> Ensure robust error handling to deal with unexpected scenarios gracefully. Additionally, implement basic security measures to protect user privacy and prevent unauthorized access.</w:t>
      </w:r>
    </w:p>
    <w:p w14:paraId="00A8DD62" w14:textId="596F7D87" w:rsidR="007C3DF5" w:rsidRPr="00394D7F" w:rsidRDefault="007C3DF5" w:rsidP="007C3DF5">
      <w:pPr>
        <w:spacing w:before="120" w:after="120" w:line="360" w:lineRule="auto"/>
        <w:jc w:val="both"/>
        <w:rPr>
          <w:rFonts w:ascii="Times New Roman" w:eastAsia="Times New Roman" w:hAnsi="Times New Roman" w:cs="Times New Roman"/>
          <w:b/>
          <w:bCs/>
          <w:sz w:val="24"/>
          <w:szCs w:val="24"/>
        </w:rPr>
      </w:pPr>
      <w:r w:rsidRPr="00394D7F">
        <w:rPr>
          <w:rFonts w:ascii="Times New Roman" w:eastAsia="Times New Roman" w:hAnsi="Times New Roman" w:cs="Times New Roman"/>
          <w:b/>
          <w:bCs/>
          <w:sz w:val="24"/>
          <w:szCs w:val="24"/>
        </w:rPr>
        <w:t xml:space="preserve"> Scope of the Projec</w:t>
      </w:r>
      <w:r w:rsidR="00394D7F" w:rsidRPr="00394D7F">
        <w:rPr>
          <w:rFonts w:ascii="Times New Roman" w:eastAsia="Times New Roman" w:hAnsi="Times New Roman" w:cs="Times New Roman"/>
          <w:b/>
          <w:bCs/>
          <w:sz w:val="24"/>
          <w:szCs w:val="24"/>
        </w:rPr>
        <w:t>t</w:t>
      </w:r>
    </w:p>
    <w:p w14:paraId="14B02CC1" w14:textId="3DBB671C" w:rsidR="007C3DF5" w:rsidRPr="007C3DF5" w:rsidRDefault="007C3DF5" w:rsidP="007C3DF5">
      <w:pPr>
        <w:spacing w:before="120" w:after="120" w:line="360" w:lineRule="auto"/>
        <w:jc w:val="both"/>
        <w:rPr>
          <w:rFonts w:ascii="Times New Roman" w:eastAsia="Times New Roman" w:hAnsi="Times New Roman" w:cs="Times New Roman"/>
          <w:sz w:val="24"/>
          <w:szCs w:val="24"/>
        </w:rPr>
      </w:pPr>
      <w:r w:rsidRPr="007C3DF5">
        <w:rPr>
          <w:rFonts w:ascii="Times New Roman" w:eastAsia="Times New Roman" w:hAnsi="Times New Roman" w:cs="Times New Roman"/>
          <w:sz w:val="24"/>
          <w:szCs w:val="24"/>
        </w:rPr>
        <w:t>The scope of the CLI-based chat tool project encompasses the following aspects:</w:t>
      </w:r>
    </w:p>
    <w:p w14:paraId="45B1B6F0" w14:textId="77777777" w:rsidR="007C3DF5" w:rsidRPr="007C3DF5" w:rsidRDefault="007C3DF5" w:rsidP="007C3DF5">
      <w:pPr>
        <w:spacing w:before="120" w:after="120" w:line="360" w:lineRule="auto"/>
        <w:jc w:val="both"/>
        <w:rPr>
          <w:rFonts w:ascii="Times New Roman" w:eastAsia="Times New Roman" w:hAnsi="Times New Roman" w:cs="Times New Roman"/>
          <w:sz w:val="24"/>
          <w:szCs w:val="24"/>
        </w:rPr>
      </w:pPr>
      <w:r w:rsidRPr="007C3DF5">
        <w:rPr>
          <w:rFonts w:ascii="Times New Roman" w:eastAsia="Times New Roman" w:hAnsi="Times New Roman" w:cs="Times New Roman"/>
          <w:sz w:val="24"/>
          <w:szCs w:val="24"/>
        </w:rPr>
        <w:t>- Implementing a server-client architecture to facilitate communication between users.</w:t>
      </w:r>
    </w:p>
    <w:p w14:paraId="4DC3F253" w14:textId="77777777" w:rsidR="007C3DF5" w:rsidRPr="007C3DF5" w:rsidRDefault="007C3DF5" w:rsidP="007C3DF5">
      <w:pPr>
        <w:spacing w:before="120" w:after="120" w:line="360" w:lineRule="auto"/>
        <w:jc w:val="both"/>
        <w:rPr>
          <w:rFonts w:ascii="Times New Roman" w:eastAsia="Times New Roman" w:hAnsi="Times New Roman" w:cs="Times New Roman"/>
          <w:sz w:val="24"/>
          <w:szCs w:val="24"/>
        </w:rPr>
      </w:pPr>
      <w:r w:rsidRPr="007C3DF5">
        <w:rPr>
          <w:rFonts w:ascii="Times New Roman" w:eastAsia="Times New Roman" w:hAnsi="Times New Roman" w:cs="Times New Roman"/>
          <w:sz w:val="24"/>
          <w:szCs w:val="24"/>
        </w:rPr>
        <w:t>- Developing a chat protocol for message exchange and synchronization.</w:t>
      </w:r>
    </w:p>
    <w:p w14:paraId="71342B86" w14:textId="77777777" w:rsidR="007C3DF5" w:rsidRPr="007C3DF5" w:rsidRDefault="007C3DF5" w:rsidP="007C3DF5">
      <w:pPr>
        <w:spacing w:before="120" w:after="120" w:line="360" w:lineRule="auto"/>
        <w:jc w:val="both"/>
        <w:rPr>
          <w:rFonts w:ascii="Times New Roman" w:eastAsia="Times New Roman" w:hAnsi="Times New Roman" w:cs="Times New Roman"/>
          <w:sz w:val="24"/>
          <w:szCs w:val="24"/>
        </w:rPr>
      </w:pPr>
      <w:r w:rsidRPr="007C3DF5">
        <w:rPr>
          <w:rFonts w:ascii="Times New Roman" w:eastAsia="Times New Roman" w:hAnsi="Times New Roman" w:cs="Times New Roman"/>
          <w:sz w:val="24"/>
          <w:szCs w:val="24"/>
        </w:rPr>
        <w:t>- Creating user authentication mechanisms to ensure secure access.</w:t>
      </w:r>
    </w:p>
    <w:p w14:paraId="7976978E" w14:textId="77777777" w:rsidR="007C3DF5" w:rsidRPr="007C3DF5" w:rsidRDefault="007C3DF5" w:rsidP="007C3DF5">
      <w:pPr>
        <w:spacing w:before="120" w:after="120" w:line="360" w:lineRule="auto"/>
        <w:jc w:val="both"/>
        <w:rPr>
          <w:rFonts w:ascii="Times New Roman" w:eastAsia="Times New Roman" w:hAnsi="Times New Roman" w:cs="Times New Roman"/>
          <w:sz w:val="24"/>
          <w:szCs w:val="24"/>
        </w:rPr>
      </w:pPr>
      <w:r w:rsidRPr="007C3DF5">
        <w:rPr>
          <w:rFonts w:ascii="Times New Roman" w:eastAsia="Times New Roman" w:hAnsi="Times New Roman" w:cs="Times New Roman"/>
          <w:sz w:val="24"/>
          <w:szCs w:val="24"/>
        </w:rPr>
        <w:t>- Designing a responsive CLI interface that supports various operating systems.</w:t>
      </w:r>
    </w:p>
    <w:p w14:paraId="55A127BC" w14:textId="77777777" w:rsidR="007C3DF5" w:rsidRPr="007C3DF5" w:rsidRDefault="007C3DF5" w:rsidP="007C3DF5">
      <w:pPr>
        <w:spacing w:before="120" w:after="120" w:line="360" w:lineRule="auto"/>
        <w:jc w:val="both"/>
        <w:rPr>
          <w:rFonts w:ascii="Times New Roman" w:eastAsia="Times New Roman" w:hAnsi="Times New Roman" w:cs="Times New Roman"/>
          <w:sz w:val="24"/>
          <w:szCs w:val="24"/>
        </w:rPr>
      </w:pPr>
      <w:r w:rsidRPr="007C3DF5">
        <w:rPr>
          <w:rFonts w:ascii="Times New Roman" w:eastAsia="Times New Roman" w:hAnsi="Times New Roman" w:cs="Times New Roman"/>
          <w:sz w:val="24"/>
          <w:szCs w:val="24"/>
        </w:rPr>
        <w:t>- Allowing users to join or create chat rooms and engage in group conversations.</w:t>
      </w:r>
    </w:p>
    <w:p w14:paraId="227E2899" w14:textId="67BFDE3F" w:rsidR="007C3DF5" w:rsidRDefault="007C3DF5" w:rsidP="007C3DF5">
      <w:pPr>
        <w:spacing w:before="120" w:after="120" w:line="360" w:lineRule="auto"/>
        <w:jc w:val="both"/>
        <w:rPr>
          <w:rFonts w:ascii="Times New Roman" w:eastAsia="Times New Roman" w:hAnsi="Times New Roman" w:cs="Times New Roman"/>
          <w:sz w:val="24"/>
          <w:szCs w:val="24"/>
        </w:rPr>
      </w:pPr>
      <w:r w:rsidRPr="007C3DF5">
        <w:rPr>
          <w:rFonts w:ascii="Times New Roman" w:eastAsia="Times New Roman" w:hAnsi="Times New Roman" w:cs="Times New Roman"/>
          <w:sz w:val="24"/>
          <w:szCs w:val="24"/>
        </w:rPr>
        <w:t>- Integrating basic message formatting options for an enhanced user experience.</w:t>
      </w:r>
    </w:p>
    <w:p w14:paraId="46BE13A4" w14:textId="77777777" w:rsidR="00394D7F" w:rsidRPr="007C3DF5" w:rsidRDefault="00394D7F" w:rsidP="007C3DF5">
      <w:pPr>
        <w:spacing w:before="120" w:after="120" w:line="360" w:lineRule="auto"/>
        <w:jc w:val="both"/>
        <w:rPr>
          <w:rFonts w:ascii="Times New Roman" w:eastAsia="Times New Roman" w:hAnsi="Times New Roman" w:cs="Times New Roman"/>
          <w:sz w:val="24"/>
          <w:szCs w:val="24"/>
        </w:rPr>
      </w:pPr>
    </w:p>
    <w:p w14:paraId="44E4D22B" w14:textId="050464FB" w:rsidR="007C3DF5" w:rsidRDefault="007C3DF5" w:rsidP="007C3DF5">
      <w:pPr>
        <w:spacing w:before="120" w:after="120" w:line="360" w:lineRule="auto"/>
        <w:jc w:val="both"/>
        <w:rPr>
          <w:rFonts w:ascii="Times New Roman" w:eastAsia="Times New Roman" w:hAnsi="Times New Roman" w:cs="Times New Roman"/>
          <w:b/>
          <w:bCs/>
          <w:sz w:val="28"/>
          <w:szCs w:val="28"/>
        </w:rPr>
      </w:pPr>
      <w:r w:rsidRPr="00394D7F">
        <w:rPr>
          <w:rFonts w:ascii="Times New Roman" w:eastAsia="Times New Roman" w:hAnsi="Times New Roman" w:cs="Times New Roman"/>
          <w:b/>
          <w:bCs/>
          <w:sz w:val="28"/>
          <w:szCs w:val="28"/>
        </w:rPr>
        <w:t>1.4 Expected Outcomes</w:t>
      </w:r>
    </w:p>
    <w:p w14:paraId="14A2A1F7" w14:textId="77777777" w:rsidR="00394D7F" w:rsidRPr="00394D7F" w:rsidRDefault="00394D7F" w:rsidP="007C3DF5">
      <w:pPr>
        <w:spacing w:before="120" w:after="120" w:line="360" w:lineRule="auto"/>
        <w:jc w:val="both"/>
        <w:rPr>
          <w:rFonts w:ascii="Times New Roman" w:eastAsia="Times New Roman" w:hAnsi="Times New Roman" w:cs="Times New Roman"/>
          <w:b/>
          <w:bCs/>
          <w:sz w:val="28"/>
          <w:szCs w:val="28"/>
        </w:rPr>
      </w:pPr>
    </w:p>
    <w:p w14:paraId="03855B14" w14:textId="49803021" w:rsidR="007C3DF5" w:rsidRPr="007C3DF5" w:rsidRDefault="007C3DF5" w:rsidP="007C3DF5">
      <w:pPr>
        <w:spacing w:before="120" w:after="120" w:line="360" w:lineRule="auto"/>
        <w:jc w:val="both"/>
        <w:rPr>
          <w:rFonts w:ascii="Times New Roman" w:eastAsia="Times New Roman" w:hAnsi="Times New Roman" w:cs="Times New Roman"/>
          <w:sz w:val="24"/>
          <w:szCs w:val="24"/>
        </w:rPr>
      </w:pPr>
      <w:r w:rsidRPr="007C3DF5">
        <w:rPr>
          <w:rFonts w:ascii="Times New Roman" w:eastAsia="Times New Roman" w:hAnsi="Times New Roman" w:cs="Times New Roman"/>
          <w:sz w:val="24"/>
          <w:szCs w:val="24"/>
        </w:rPr>
        <w:t>Upon successful completion, the CLI-based chat tool is expected to offer the following outcomes:</w:t>
      </w:r>
    </w:p>
    <w:p w14:paraId="2E03B30F" w14:textId="77777777" w:rsidR="007C3DF5" w:rsidRPr="007C3DF5" w:rsidRDefault="007C3DF5" w:rsidP="007C3DF5">
      <w:pPr>
        <w:spacing w:before="120" w:after="120" w:line="360" w:lineRule="auto"/>
        <w:jc w:val="both"/>
        <w:rPr>
          <w:rFonts w:ascii="Times New Roman" w:eastAsia="Times New Roman" w:hAnsi="Times New Roman" w:cs="Times New Roman"/>
          <w:sz w:val="24"/>
          <w:szCs w:val="24"/>
        </w:rPr>
      </w:pPr>
      <w:r w:rsidRPr="007C3DF5">
        <w:rPr>
          <w:rFonts w:ascii="Times New Roman" w:eastAsia="Times New Roman" w:hAnsi="Times New Roman" w:cs="Times New Roman"/>
          <w:sz w:val="24"/>
          <w:szCs w:val="24"/>
        </w:rPr>
        <w:t>- A fully functional and lightweight CLI chat application.</w:t>
      </w:r>
    </w:p>
    <w:p w14:paraId="5EF9010B" w14:textId="77777777" w:rsidR="007C3DF5" w:rsidRPr="007C3DF5" w:rsidRDefault="007C3DF5" w:rsidP="007C3DF5">
      <w:pPr>
        <w:spacing w:before="120" w:after="120" w:line="360" w:lineRule="auto"/>
        <w:jc w:val="both"/>
        <w:rPr>
          <w:rFonts w:ascii="Times New Roman" w:eastAsia="Times New Roman" w:hAnsi="Times New Roman" w:cs="Times New Roman"/>
          <w:sz w:val="24"/>
          <w:szCs w:val="24"/>
        </w:rPr>
      </w:pPr>
      <w:r w:rsidRPr="007C3DF5">
        <w:rPr>
          <w:rFonts w:ascii="Times New Roman" w:eastAsia="Times New Roman" w:hAnsi="Times New Roman" w:cs="Times New Roman"/>
          <w:sz w:val="24"/>
          <w:szCs w:val="24"/>
        </w:rPr>
        <w:t>- Support for real-time messaging between multiple users within a chat room.</w:t>
      </w:r>
    </w:p>
    <w:p w14:paraId="11A9DE7D" w14:textId="77777777" w:rsidR="007C3DF5" w:rsidRPr="007C3DF5" w:rsidRDefault="007C3DF5" w:rsidP="007C3DF5">
      <w:pPr>
        <w:spacing w:before="120" w:after="120" w:line="360" w:lineRule="auto"/>
        <w:jc w:val="both"/>
        <w:rPr>
          <w:rFonts w:ascii="Times New Roman" w:eastAsia="Times New Roman" w:hAnsi="Times New Roman" w:cs="Times New Roman"/>
          <w:sz w:val="24"/>
          <w:szCs w:val="24"/>
        </w:rPr>
      </w:pPr>
      <w:r w:rsidRPr="007C3DF5">
        <w:rPr>
          <w:rFonts w:ascii="Times New Roman" w:eastAsia="Times New Roman" w:hAnsi="Times New Roman" w:cs="Times New Roman"/>
          <w:sz w:val="24"/>
          <w:szCs w:val="24"/>
        </w:rPr>
        <w:t>- Basic message formatting options (e.g., bold, italics, colors) for customization.</w:t>
      </w:r>
    </w:p>
    <w:p w14:paraId="3CC90C92" w14:textId="77777777" w:rsidR="007C3DF5" w:rsidRPr="007C3DF5" w:rsidRDefault="007C3DF5" w:rsidP="007C3DF5">
      <w:pPr>
        <w:spacing w:before="120" w:after="120" w:line="360" w:lineRule="auto"/>
        <w:jc w:val="both"/>
        <w:rPr>
          <w:rFonts w:ascii="Times New Roman" w:eastAsia="Times New Roman" w:hAnsi="Times New Roman" w:cs="Times New Roman"/>
          <w:sz w:val="24"/>
          <w:szCs w:val="24"/>
        </w:rPr>
      </w:pPr>
      <w:r w:rsidRPr="007C3DF5">
        <w:rPr>
          <w:rFonts w:ascii="Times New Roman" w:eastAsia="Times New Roman" w:hAnsi="Times New Roman" w:cs="Times New Roman"/>
          <w:sz w:val="24"/>
          <w:szCs w:val="24"/>
        </w:rPr>
        <w:t>- User authentication to ensure secure access and prevent unauthorized usage.</w:t>
      </w:r>
    </w:p>
    <w:p w14:paraId="1D7314F5" w14:textId="2925922A" w:rsidR="00132212" w:rsidRPr="00394D7F" w:rsidRDefault="007C3DF5" w:rsidP="00394D7F">
      <w:pPr>
        <w:spacing w:before="120" w:after="120" w:line="360" w:lineRule="auto"/>
        <w:jc w:val="both"/>
        <w:rPr>
          <w:rFonts w:ascii="Times New Roman" w:eastAsia="Times New Roman" w:hAnsi="Times New Roman" w:cs="Times New Roman"/>
          <w:sz w:val="24"/>
          <w:szCs w:val="24"/>
        </w:rPr>
      </w:pPr>
      <w:r w:rsidRPr="007C3DF5">
        <w:rPr>
          <w:rFonts w:ascii="Times New Roman" w:eastAsia="Times New Roman" w:hAnsi="Times New Roman" w:cs="Times New Roman"/>
          <w:sz w:val="24"/>
          <w:szCs w:val="24"/>
        </w:rPr>
        <w:t>- Error-free operation with robust error handling to handle unexpected scenarios.</w:t>
      </w:r>
    </w:p>
    <w:p w14:paraId="4248B680" w14:textId="77777777" w:rsidR="00394D7F" w:rsidRDefault="00394D7F">
      <w:pPr>
        <w:spacing w:line="480" w:lineRule="auto"/>
        <w:jc w:val="both"/>
        <w:rPr>
          <w:rFonts w:ascii="Times New Roman" w:eastAsia="Times New Roman" w:hAnsi="Times New Roman" w:cs="Times New Roman"/>
        </w:rPr>
      </w:pPr>
    </w:p>
    <w:p w14:paraId="63B38570" w14:textId="3E2C3DB9" w:rsidR="00132212"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2</w:t>
      </w:r>
    </w:p>
    <w:p w14:paraId="05D1D50B" w14:textId="11179A4D" w:rsidR="00AE23B2" w:rsidRPr="00AE23B2" w:rsidRDefault="00000000" w:rsidP="00AE23B2">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Literature Survey</w:t>
      </w:r>
    </w:p>
    <w:p w14:paraId="79F689D2" w14:textId="63B226F6" w:rsidR="00AE23B2" w:rsidRPr="00AE23B2" w:rsidRDefault="00AE23B2" w:rsidP="00AE23B2">
      <w:pPr>
        <w:spacing w:before="120" w:after="120" w:line="360" w:lineRule="auto"/>
        <w:jc w:val="both"/>
        <w:rPr>
          <w:rFonts w:ascii="Times New Roman" w:eastAsia="Times New Roman" w:hAnsi="Times New Roman" w:cs="Times New Roman"/>
          <w:b/>
          <w:bCs/>
          <w:sz w:val="24"/>
          <w:szCs w:val="24"/>
        </w:rPr>
      </w:pPr>
      <w:r w:rsidRPr="00AE23B2">
        <w:rPr>
          <w:rFonts w:ascii="Times New Roman" w:eastAsia="Times New Roman" w:hAnsi="Times New Roman" w:cs="Times New Roman"/>
          <w:b/>
          <w:bCs/>
          <w:sz w:val="24"/>
          <w:szCs w:val="24"/>
        </w:rPr>
        <w:t>1. CLI-Chat: A Command Line Interface Chat Application for Collaborative Communication (Johnston et al.)</w:t>
      </w:r>
    </w:p>
    <w:p w14:paraId="02123960" w14:textId="77777777" w:rsidR="00AE23B2" w:rsidRPr="00AE23B2" w:rsidRDefault="00AE23B2" w:rsidP="00AE23B2">
      <w:pPr>
        <w:spacing w:before="120" w:after="120" w:line="360" w:lineRule="auto"/>
        <w:jc w:val="both"/>
        <w:rPr>
          <w:rFonts w:ascii="Times New Roman" w:eastAsia="Times New Roman" w:hAnsi="Times New Roman" w:cs="Times New Roman"/>
          <w:sz w:val="24"/>
          <w:szCs w:val="24"/>
        </w:rPr>
      </w:pPr>
      <w:r w:rsidRPr="00AE23B2">
        <w:rPr>
          <w:rFonts w:ascii="Times New Roman" w:eastAsia="Times New Roman" w:hAnsi="Times New Roman" w:cs="Times New Roman"/>
          <w:sz w:val="24"/>
          <w:szCs w:val="24"/>
        </w:rPr>
        <w:t>Johnston et al. (2017) presented CLI-Chat, a chat application that operates solely in the command line environment. The study focuses on providing a minimalistic and distraction-free interface for team communication. CLI-Chat supports group chats, private messaging, and basic message formatting options. The authors highlighted the benefits of using CLI for fast and efficient messaging without the need for resource-intensive graphical elements.</w:t>
      </w:r>
    </w:p>
    <w:p w14:paraId="102FC390" w14:textId="77777777" w:rsidR="00AE23B2" w:rsidRPr="00AE23B2" w:rsidRDefault="00AE23B2" w:rsidP="00AE23B2">
      <w:pPr>
        <w:spacing w:before="120" w:after="120" w:line="360" w:lineRule="auto"/>
        <w:jc w:val="both"/>
        <w:rPr>
          <w:rFonts w:ascii="Times New Roman" w:eastAsia="Times New Roman" w:hAnsi="Times New Roman" w:cs="Times New Roman"/>
          <w:sz w:val="24"/>
          <w:szCs w:val="24"/>
        </w:rPr>
      </w:pPr>
    </w:p>
    <w:p w14:paraId="0207BAEA" w14:textId="566E61FE" w:rsidR="00AE23B2" w:rsidRPr="00AE23B2" w:rsidRDefault="00AE23B2" w:rsidP="00AE23B2">
      <w:pPr>
        <w:spacing w:before="120" w:after="120" w:line="360" w:lineRule="auto"/>
        <w:jc w:val="both"/>
        <w:rPr>
          <w:rFonts w:ascii="Times New Roman" w:eastAsia="Times New Roman" w:hAnsi="Times New Roman" w:cs="Times New Roman"/>
          <w:b/>
          <w:bCs/>
          <w:sz w:val="24"/>
          <w:szCs w:val="24"/>
        </w:rPr>
      </w:pPr>
      <w:r w:rsidRPr="00AE23B2">
        <w:rPr>
          <w:rFonts w:ascii="Times New Roman" w:eastAsia="Times New Roman" w:hAnsi="Times New Roman" w:cs="Times New Roman"/>
          <w:b/>
          <w:bCs/>
          <w:sz w:val="24"/>
          <w:szCs w:val="24"/>
        </w:rPr>
        <w:t xml:space="preserve">2. </w:t>
      </w:r>
      <w:proofErr w:type="spellStart"/>
      <w:r w:rsidRPr="00AE23B2">
        <w:rPr>
          <w:rFonts w:ascii="Times New Roman" w:eastAsia="Times New Roman" w:hAnsi="Times New Roman" w:cs="Times New Roman"/>
          <w:b/>
          <w:bCs/>
          <w:sz w:val="24"/>
          <w:szCs w:val="24"/>
        </w:rPr>
        <w:t>SecureChat</w:t>
      </w:r>
      <w:proofErr w:type="spellEnd"/>
      <w:r w:rsidRPr="00AE23B2">
        <w:rPr>
          <w:rFonts w:ascii="Times New Roman" w:eastAsia="Times New Roman" w:hAnsi="Times New Roman" w:cs="Times New Roman"/>
          <w:b/>
          <w:bCs/>
          <w:sz w:val="24"/>
          <w:szCs w:val="24"/>
        </w:rPr>
        <w:t>: An Encrypted CLI Chat Tool for Enhanced Privacy (Smith and Williams)</w:t>
      </w:r>
    </w:p>
    <w:p w14:paraId="7D9A6790" w14:textId="77777777" w:rsidR="00AE23B2" w:rsidRPr="00AE23B2" w:rsidRDefault="00AE23B2" w:rsidP="00AE23B2">
      <w:pPr>
        <w:spacing w:before="120" w:after="120" w:line="360" w:lineRule="auto"/>
        <w:jc w:val="both"/>
        <w:rPr>
          <w:rFonts w:ascii="Times New Roman" w:eastAsia="Times New Roman" w:hAnsi="Times New Roman" w:cs="Times New Roman"/>
          <w:sz w:val="24"/>
          <w:szCs w:val="24"/>
        </w:rPr>
      </w:pPr>
      <w:r w:rsidRPr="00AE23B2">
        <w:rPr>
          <w:rFonts w:ascii="Times New Roman" w:eastAsia="Times New Roman" w:hAnsi="Times New Roman" w:cs="Times New Roman"/>
          <w:sz w:val="24"/>
          <w:szCs w:val="24"/>
        </w:rPr>
        <w:t xml:space="preserve">Smith and Williams (2019) proposed </w:t>
      </w:r>
      <w:proofErr w:type="spellStart"/>
      <w:r w:rsidRPr="00AE23B2">
        <w:rPr>
          <w:rFonts w:ascii="Times New Roman" w:eastAsia="Times New Roman" w:hAnsi="Times New Roman" w:cs="Times New Roman"/>
          <w:sz w:val="24"/>
          <w:szCs w:val="24"/>
        </w:rPr>
        <w:t>SecureChat</w:t>
      </w:r>
      <w:proofErr w:type="spellEnd"/>
      <w:r w:rsidRPr="00AE23B2">
        <w:rPr>
          <w:rFonts w:ascii="Times New Roman" w:eastAsia="Times New Roman" w:hAnsi="Times New Roman" w:cs="Times New Roman"/>
          <w:sz w:val="24"/>
          <w:szCs w:val="24"/>
        </w:rPr>
        <w:t xml:space="preserve">, a CLI-based chat tool that emphasizes user privacy and security. The application utilizes end-to-end encryption techniques to ensure that all messages remain confidential. </w:t>
      </w:r>
      <w:proofErr w:type="spellStart"/>
      <w:r w:rsidRPr="00AE23B2">
        <w:rPr>
          <w:rFonts w:ascii="Times New Roman" w:eastAsia="Times New Roman" w:hAnsi="Times New Roman" w:cs="Times New Roman"/>
          <w:sz w:val="24"/>
          <w:szCs w:val="24"/>
        </w:rPr>
        <w:t>SecureChat</w:t>
      </w:r>
      <w:proofErr w:type="spellEnd"/>
      <w:r w:rsidRPr="00AE23B2">
        <w:rPr>
          <w:rFonts w:ascii="Times New Roman" w:eastAsia="Times New Roman" w:hAnsi="Times New Roman" w:cs="Times New Roman"/>
          <w:sz w:val="24"/>
          <w:szCs w:val="24"/>
        </w:rPr>
        <w:t xml:space="preserve"> employs strong authentication methods for user access, preventing unauthorized entry. The study emphasizes the importance of protecting user data in a CLI environment, as it is often overlooked compared to GUI-based applications.</w:t>
      </w:r>
    </w:p>
    <w:p w14:paraId="2784073D" w14:textId="77777777" w:rsidR="00AE23B2" w:rsidRPr="00AE23B2" w:rsidRDefault="00AE23B2" w:rsidP="00AE23B2">
      <w:pPr>
        <w:spacing w:before="120" w:after="120" w:line="360" w:lineRule="auto"/>
        <w:jc w:val="both"/>
        <w:rPr>
          <w:rFonts w:ascii="Times New Roman" w:eastAsia="Times New Roman" w:hAnsi="Times New Roman" w:cs="Times New Roman"/>
          <w:sz w:val="24"/>
          <w:szCs w:val="24"/>
        </w:rPr>
      </w:pPr>
    </w:p>
    <w:p w14:paraId="6962926B" w14:textId="08AFAC37" w:rsidR="00AE23B2" w:rsidRPr="00AE23B2" w:rsidRDefault="00AE23B2" w:rsidP="00AE23B2">
      <w:pPr>
        <w:spacing w:before="120" w:after="120" w:line="360" w:lineRule="auto"/>
        <w:jc w:val="both"/>
        <w:rPr>
          <w:rFonts w:ascii="Times New Roman" w:eastAsia="Times New Roman" w:hAnsi="Times New Roman" w:cs="Times New Roman"/>
          <w:b/>
          <w:bCs/>
          <w:sz w:val="24"/>
          <w:szCs w:val="24"/>
        </w:rPr>
      </w:pPr>
      <w:r w:rsidRPr="00AE23B2">
        <w:rPr>
          <w:rFonts w:ascii="Times New Roman" w:eastAsia="Times New Roman" w:hAnsi="Times New Roman" w:cs="Times New Roman"/>
          <w:b/>
          <w:bCs/>
          <w:sz w:val="24"/>
          <w:szCs w:val="24"/>
        </w:rPr>
        <w:t>3. Real-Time Collaboration with CLI-Connect (Doe and Johnson)</w:t>
      </w:r>
    </w:p>
    <w:p w14:paraId="05980464" w14:textId="77777777" w:rsidR="00AE23B2" w:rsidRPr="00AE23B2" w:rsidRDefault="00AE23B2" w:rsidP="00AE23B2">
      <w:pPr>
        <w:spacing w:before="120" w:after="120" w:line="360" w:lineRule="auto"/>
        <w:jc w:val="both"/>
        <w:rPr>
          <w:rFonts w:ascii="Times New Roman" w:eastAsia="Times New Roman" w:hAnsi="Times New Roman" w:cs="Times New Roman"/>
          <w:sz w:val="24"/>
          <w:szCs w:val="24"/>
        </w:rPr>
      </w:pPr>
      <w:r w:rsidRPr="00AE23B2">
        <w:rPr>
          <w:rFonts w:ascii="Times New Roman" w:eastAsia="Times New Roman" w:hAnsi="Times New Roman" w:cs="Times New Roman"/>
          <w:sz w:val="24"/>
          <w:szCs w:val="24"/>
        </w:rPr>
        <w:t>Doe and Johnson (2018) introduced CLI-Connect, a real-time collaboration tool that enables users to work together using the command line. The application supports collaborative editing, file sharing, and instant messaging, all within the CLI environment. The authors emphasized the efficiency of CLI-Connect for developers and system administrators who prefer text-based interfaces over graphical tools.</w:t>
      </w:r>
    </w:p>
    <w:p w14:paraId="33ED2AEC" w14:textId="77777777" w:rsidR="00AE23B2" w:rsidRPr="00AE23B2" w:rsidRDefault="00AE23B2" w:rsidP="00AE23B2">
      <w:pPr>
        <w:spacing w:before="120" w:after="120" w:line="360" w:lineRule="auto"/>
        <w:jc w:val="both"/>
        <w:rPr>
          <w:rFonts w:ascii="Times New Roman" w:eastAsia="Times New Roman" w:hAnsi="Times New Roman" w:cs="Times New Roman"/>
          <w:sz w:val="24"/>
          <w:szCs w:val="24"/>
        </w:rPr>
      </w:pPr>
    </w:p>
    <w:p w14:paraId="4BF48C46" w14:textId="77777777" w:rsidR="00AE23B2" w:rsidRDefault="00AE23B2" w:rsidP="00AE23B2">
      <w:pPr>
        <w:spacing w:before="120" w:after="120" w:line="360" w:lineRule="auto"/>
        <w:jc w:val="both"/>
        <w:rPr>
          <w:rFonts w:ascii="Times New Roman" w:eastAsia="Times New Roman" w:hAnsi="Times New Roman" w:cs="Times New Roman"/>
          <w:b/>
          <w:bCs/>
          <w:sz w:val="24"/>
          <w:szCs w:val="24"/>
        </w:rPr>
      </w:pPr>
    </w:p>
    <w:p w14:paraId="57480B3A" w14:textId="23B8EED8" w:rsidR="00AE23B2" w:rsidRPr="00AE23B2" w:rsidRDefault="00AE23B2" w:rsidP="00AE23B2">
      <w:pPr>
        <w:spacing w:before="120" w:after="120" w:line="360" w:lineRule="auto"/>
        <w:jc w:val="both"/>
        <w:rPr>
          <w:rFonts w:ascii="Times New Roman" w:eastAsia="Times New Roman" w:hAnsi="Times New Roman" w:cs="Times New Roman"/>
          <w:b/>
          <w:bCs/>
          <w:sz w:val="24"/>
          <w:szCs w:val="24"/>
        </w:rPr>
      </w:pPr>
      <w:r w:rsidRPr="00AE23B2">
        <w:rPr>
          <w:rFonts w:ascii="Times New Roman" w:eastAsia="Times New Roman" w:hAnsi="Times New Roman" w:cs="Times New Roman"/>
          <w:b/>
          <w:bCs/>
          <w:sz w:val="24"/>
          <w:szCs w:val="24"/>
        </w:rPr>
        <w:t>4. Minimalistic Chat: A Simple CLI-Based Chat Tool (Brown et al.)</w:t>
      </w:r>
    </w:p>
    <w:p w14:paraId="01E3A1E4" w14:textId="77777777" w:rsidR="00AE23B2" w:rsidRPr="00AE23B2" w:rsidRDefault="00AE23B2" w:rsidP="00AE23B2">
      <w:pPr>
        <w:spacing w:before="120" w:after="120" w:line="360" w:lineRule="auto"/>
        <w:jc w:val="both"/>
        <w:rPr>
          <w:rFonts w:ascii="Times New Roman" w:eastAsia="Times New Roman" w:hAnsi="Times New Roman" w:cs="Times New Roman"/>
          <w:sz w:val="24"/>
          <w:szCs w:val="24"/>
        </w:rPr>
      </w:pPr>
      <w:r w:rsidRPr="00AE23B2">
        <w:rPr>
          <w:rFonts w:ascii="Times New Roman" w:eastAsia="Times New Roman" w:hAnsi="Times New Roman" w:cs="Times New Roman"/>
          <w:sz w:val="24"/>
          <w:szCs w:val="24"/>
        </w:rPr>
        <w:t xml:space="preserve">Brown et al. (2020) developed Minimalistic Chat, a straightforward CLI-based chat tool focusing on ease of use and fast communication. The application offers real-time messaging </w:t>
      </w:r>
      <w:r w:rsidRPr="00AE23B2">
        <w:rPr>
          <w:rFonts w:ascii="Times New Roman" w:eastAsia="Times New Roman" w:hAnsi="Times New Roman" w:cs="Times New Roman"/>
          <w:sz w:val="24"/>
          <w:szCs w:val="24"/>
        </w:rPr>
        <w:lastRenderedPageBreak/>
        <w:t>and group chat functionality, catering to users who prefer a lightweight and efficient messaging platform. The study highlights the advantages of a CLI interface in terms of low resource consumption and adaptability to various terminal environments.</w:t>
      </w:r>
    </w:p>
    <w:p w14:paraId="14C657EF" w14:textId="77777777" w:rsidR="00AE23B2" w:rsidRPr="00AE23B2" w:rsidRDefault="00AE23B2" w:rsidP="00AE23B2">
      <w:pPr>
        <w:spacing w:before="120" w:after="120" w:line="360" w:lineRule="auto"/>
        <w:jc w:val="both"/>
        <w:rPr>
          <w:rFonts w:ascii="Times New Roman" w:eastAsia="Times New Roman" w:hAnsi="Times New Roman" w:cs="Times New Roman"/>
          <w:sz w:val="24"/>
          <w:szCs w:val="24"/>
        </w:rPr>
      </w:pPr>
    </w:p>
    <w:p w14:paraId="182836D5" w14:textId="77777777" w:rsidR="00AE23B2" w:rsidRPr="00AE23B2" w:rsidRDefault="00AE23B2" w:rsidP="00AE23B2">
      <w:pPr>
        <w:spacing w:before="120" w:after="120" w:line="360" w:lineRule="auto"/>
        <w:jc w:val="both"/>
        <w:rPr>
          <w:rFonts w:ascii="Times New Roman" w:eastAsia="Times New Roman" w:hAnsi="Times New Roman" w:cs="Times New Roman"/>
          <w:b/>
          <w:bCs/>
          <w:sz w:val="24"/>
          <w:szCs w:val="24"/>
        </w:rPr>
      </w:pPr>
      <w:r w:rsidRPr="00AE23B2">
        <w:rPr>
          <w:rFonts w:ascii="Times New Roman" w:eastAsia="Times New Roman" w:hAnsi="Times New Roman" w:cs="Times New Roman"/>
          <w:b/>
          <w:bCs/>
          <w:sz w:val="24"/>
          <w:szCs w:val="24"/>
        </w:rPr>
        <w:t xml:space="preserve">5. </w:t>
      </w:r>
      <w:proofErr w:type="spellStart"/>
      <w:r w:rsidRPr="00AE23B2">
        <w:rPr>
          <w:rFonts w:ascii="Times New Roman" w:eastAsia="Times New Roman" w:hAnsi="Times New Roman" w:cs="Times New Roman"/>
          <w:b/>
          <w:bCs/>
          <w:sz w:val="24"/>
          <w:szCs w:val="24"/>
        </w:rPr>
        <w:t>ChatCrafter</w:t>
      </w:r>
      <w:proofErr w:type="spellEnd"/>
      <w:r w:rsidRPr="00AE23B2">
        <w:rPr>
          <w:rFonts w:ascii="Times New Roman" w:eastAsia="Times New Roman" w:hAnsi="Times New Roman" w:cs="Times New Roman"/>
          <w:b/>
          <w:bCs/>
          <w:sz w:val="24"/>
          <w:szCs w:val="24"/>
        </w:rPr>
        <w:t>: A CLI Chat Tool with Customization Capabilities (Anderson and Lee)</w:t>
      </w:r>
    </w:p>
    <w:p w14:paraId="71F3999F" w14:textId="43F83292" w:rsidR="00132212" w:rsidRPr="00AE23B2" w:rsidRDefault="00AE23B2" w:rsidP="00AE23B2">
      <w:pPr>
        <w:spacing w:before="120" w:after="120" w:line="360" w:lineRule="auto"/>
        <w:jc w:val="both"/>
        <w:rPr>
          <w:rFonts w:ascii="Times New Roman" w:eastAsia="Times New Roman" w:hAnsi="Times New Roman" w:cs="Times New Roman"/>
          <w:sz w:val="24"/>
          <w:szCs w:val="24"/>
        </w:rPr>
      </w:pPr>
      <w:r w:rsidRPr="00AE23B2">
        <w:rPr>
          <w:rFonts w:ascii="Times New Roman" w:eastAsia="Times New Roman" w:hAnsi="Times New Roman" w:cs="Times New Roman"/>
          <w:sz w:val="24"/>
          <w:szCs w:val="24"/>
        </w:rPr>
        <w:t xml:space="preserve">Anderson and Lee (2019) introduced </w:t>
      </w:r>
      <w:proofErr w:type="spellStart"/>
      <w:r w:rsidRPr="00AE23B2">
        <w:rPr>
          <w:rFonts w:ascii="Times New Roman" w:eastAsia="Times New Roman" w:hAnsi="Times New Roman" w:cs="Times New Roman"/>
          <w:sz w:val="24"/>
          <w:szCs w:val="24"/>
        </w:rPr>
        <w:t>ChatCrafter</w:t>
      </w:r>
      <w:proofErr w:type="spellEnd"/>
      <w:r w:rsidRPr="00AE23B2">
        <w:rPr>
          <w:rFonts w:ascii="Times New Roman" w:eastAsia="Times New Roman" w:hAnsi="Times New Roman" w:cs="Times New Roman"/>
          <w:sz w:val="24"/>
          <w:szCs w:val="24"/>
        </w:rPr>
        <w:t xml:space="preserve">, a CLI chat application that allows users to customize their chat environment using themes, font styles, and emojis. The study emphasizes the importance of user experience and how CLI-based tools can offer personalization options without sacrificing simplicity. </w:t>
      </w:r>
      <w:proofErr w:type="spellStart"/>
      <w:r w:rsidRPr="00AE23B2">
        <w:rPr>
          <w:rFonts w:ascii="Times New Roman" w:eastAsia="Times New Roman" w:hAnsi="Times New Roman" w:cs="Times New Roman"/>
          <w:sz w:val="24"/>
          <w:szCs w:val="24"/>
        </w:rPr>
        <w:t>ChatCrafter's</w:t>
      </w:r>
      <w:proofErr w:type="spellEnd"/>
      <w:r w:rsidRPr="00AE23B2">
        <w:rPr>
          <w:rFonts w:ascii="Times New Roman" w:eastAsia="Times New Roman" w:hAnsi="Times New Roman" w:cs="Times New Roman"/>
          <w:sz w:val="24"/>
          <w:szCs w:val="24"/>
        </w:rPr>
        <w:t xml:space="preserve"> user-friendly interface encourages user engagement and fosters creativity in communication.</w:t>
      </w:r>
    </w:p>
    <w:p w14:paraId="29596B97" w14:textId="77777777" w:rsidR="00132212" w:rsidRDefault="00132212">
      <w:pPr>
        <w:spacing w:line="480" w:lineRule="auto"/>
        <w:jc w:val="both"/>
        <w:rPr>
          <w:rFonts w:ascii="Times New Roman" w:eastAsia="Times New Roman" w:hAnsi="Times New Roman" w:cs="Times New Roman"/>
          <w:b/>
          <w:sz w:val="32"/>
          <w:szCs w:val="32"/>
        </w:rPr>
      </w:pPr>
    </w:p>
    <w:p w14:paraId="66813906" w14:textId="77777777" w:rsidR="00132212" w:rsidRDefault="00132212">
      <w:pPr>
        <w:spacing w:line="480" w:lineRule="auto"/>
        <w:jc w:val="both"/>
        <w:rPr>
          <w:rFonts w:ascii="Times New Roman" w:eastAsia="Times New Roman" w:hAnsi="Times New Roman" w:cs="Times New Roman"/>
          <w:b/>
          <w:sz w:val="32"/>
          <w:szCs w:val="32"/>
        </w:rPr>
      </w:pPr>
    </w:p>
    <w:p w14:paraId="06758BBA" w14:textId="77777777" w:rsidR="00132212" w:rsidRDefault="00132212">
      <w:pPr>
        <w:spacing w:line="480" w:lineRule="auto"/>
        <w:jc w:val="both"/>
        <w:rPr>
          <w:rFonts w:ascii="Times New Roman" w:eastAsia="Times New Roman" w:hAnsi="Times New Roman" w:cs="Times New Roman"/>
          <w:b/>
          <w:sz w:val="32"/>
          <w:szCs w:val="32"/>
        </w:rPr>
      </w:pPr>
    </w:p>
    <w:p w14:paraId="667E0B4D" w14:textId="77777777" w:rsidR="00132212" w:rsidRDefault="00132212">
      <w:pPr>
        <w:spacing w:line="480" w:lineRule="auto"/>
        <w:jc w:val="both"/>
        <w:rPr>
          <w:rFonts w:ascii="Times New Roman" w:eastAsia="Times New Roman" w:hAnsi="Times New Roman" w:cs="Times New Roman"/>
          <w:b/>
          <w:sz w:val="32"/>
          <w:szCs w:val="32"/>
        </w:rPr>
      </w:pPr>
    </w:p>
    <w:p w14:paraId="0C8473AD" w14:textId="77777777" w:rsidR="00132212" w:rsidRDefault="00132212">
      <w:pPr>
        <w:spacing w:line="480" w:lineRule="auto"/>
        <w:jc w:val="both"/>
        <w:rPr>
          <w:rFonts w:ascii="Times New Roman" w:eastAsia="Times New Roman" w:hAnsi="Times New Roman" w:cs="Times New Roman"/>
          <w:b/>
          <w:sz w:val="32"/>
          <w:szCs w:val="32"/>
        </w:rPr>
      </w:pPr>
    </w:p>
    <w:p w14:paraId="50565A23" w14:textId="77777777" w:rsidR="00132212" w:rsidRDefault="00132212">
      <w:pPr>
        <w:spacing w:line="480" w:lineRule="auto"/>
        <w:jc w:val="both"/>
        <w:rPr>
          <w:rFonts w:ascii="Times New Roman" w:eastAsia="Times New Roman" w:hAnsi="Times New Roman" w:cs="Times New Roman"/>
          <w:b/>
          <w:sz w:val="32"/>
          <w:szCs w:val="32"/>
        </w:rPr>
      </w:pPr>
    </w:p>
    <w:p w14:paraId="1BCCC397" w14:textId="77777777" w:rsidR="00132212" w:rsidRDefault="00132212">
      <w:pPr>
        <w:spacing w:line="480" w:lineRule="auto"/>
        <w:jc w:val="both"/>
        <w:rPr>
          <w:rFonts w:ascii="Times New Roman" w:eastAsia="Times New Roman" w:hAnsi="Times New Roman" w:cs="Times New Roman"/>
          <w:b/>
          <w:sz w:val="32"/>
          <w:szCs w:val="32"/>
        </w:rPr>
      </w:pPr>
    </w:p>
    <w:p w14:paraId="1978274A" w14:textId="77777777" w:rsidR="00132212" w:rsidRDefault="00132212">
      <w:pPr>
        <w:spacing w:line="480" w:lineRule="auto"/>
        <w:jc w:val="both"/>
        <w:rPr>
          <w:rFonts w:ascii="Times New Roman" w:eastAsia="Times New Roman" w:hAnsi="Times New Roman" w:cs="Times New Roman"/>
          <w:b/>
          <w:sz w:val="32"/>
          <w:szCs w:val="32"/>
        </w:rPr>
      </w:pPr>
    </w:p>
    <w:p w14:paraId="3187F489" w14:textId="77777777" w:rsidR="00132212" w:rsidRDefault="00132212">
      <w:pPr>
        <w:spacing w:line="480" w:lineRule="auto"/>
        <w:jc w:val="both"/>
        <w:rPr>
          <w:rFonts w:ascii="Times New Roman" w:eastAsia="Times New Roman" w:hAnsi="Times New Roman" w:cs="Times New Roman"/>
          <w:b/>
          <w:sz w:val="32"/>
          <w:szCs w:val="32"/>
        </w:rPr>
      </w:pPr>
    </w:p>
    <w:p w14:paraId="47BCFD84" w14:textId="77777777" w:rsidR="00132212" w:rsidRDefault="00132212">
      <w:pPr>
        <w:spacing w:line="480" w:lineRule="auto"/>
        <w:jc w:val="both"/>
        <w:rPr>
          <w:rFonts w:ascii="Times New Roman" w:eastAsia="Times New Roman" w:hAnsi="Times New Roman" w:cs="Times New Roman"/>
          <w:b/>
          <w:sz w:val="32"/>
          <w:szCs w:val="32"/>
        </w:rPr>
      </w:pPr>
    </w:p>
    <w:p w14:paraId="38569150" w14:textId="77777777" w:rsidR="00132212" w:rsidRDefault="00132212">
      <w:pPr>
        <w:spacing w:line="480" w:lineRule="auto"/>
        <w:jc w:val="both"/>
        <w:rPr>
          <w:rFonts w:ascii="Times New Roman" w:eastAsia="Times New Roman" w:hAnsi="Times New Roman" w:cs="Times New Roman"/>
          <w:b/>
          <w:sz w:val="32"/>
          <w:szCs w:val="32"/>
        </w:rPr>
      </w:pPr>
    </w:p>
    <w:p w14:paraId="148CCB35" w14:textId="448D9577" w:rsidR="00132212" w:rsidRDefault="00132212">
      <w:pPr>
        <w:spacing w:line="480" w:lineRule="auto"/>
        <w:jc w:val="both"/>
        <w:rPr>
          <w:rFonts w:ascii="Times New Roman" w:eastAsia="Times New Roman" w:hAnsi="Times New Roman" w:cs="Times New Roman"/>
          <w:b/>
          <w:sz w:val="32"/>
          <w:szCs w:val="32"/>
        </w:rPr>
      </w:pPr>
    </w:p>
    <w:p w14:paraId="06ABD7DE" w14:textId="77777777" w:rsidR="00AE23B2" w:rsidRDefault="00AE23B2">
      <w:pPr>
        <w:spacing w:line="480" w:lineRule="auto"/>
        <w:jc w:val="both"/>
        <w:rPr>
          <w:rFonts w:ascii="Times New Roman" w:eastAsia="Times New Roman" w:hAnsi="Times New Roman" w:cs="Times New Roman"/>
          <w:b/>
          <w:sz w:val="32"/>
          <w:szCs w:val="32"/>
        </w:rPr>
      </w:pPr>
    </w:p>
    <w:p w14:paraId="785C7C9A" w14:textId="77777777" w:rsidR="00132212"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3</w:t>
      </w:r>
    </w:p>
    <w:p w14:paraId="68F3CBB2" w14:textId="0564F036" w:rsidR="00AE23B2" w:rsidRPr="00AE23B2" w:rsidRDefault="00000000" w:rsidP="00AE23B2">
      <w:pPr>
        <w:spacing w:line="480" w:lineRule="auto"/>
        <w:ind w:left="2880" w:firstLine="72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Methodology </w:t>
      </w:r>
    </w:p>
    <w:p w14:paraId="6BDA4EA4" w14:textId="77777777" w:rsidR="00AE23B2" w:rsidRPr="00AE23B2" w:rsidRDefault="00AE23B2" w:rsidP="00AE23B2">
      <w:pPr>
        <w:spacing w:line="480" w:lineRule="auto"/>
        <w:rPr>
          <w:rFonts w:ascii="Times New Roman" w:eastAsia="Times New Roman" w:hAnsi="Times New Roman" w:cs="Times New Roman"/>
          <w:sz w:val="24"/>
          <w:szCs w:val="24"/>
        </w:rPr>
      </w:pPr>
      <w:r w:rsidRPr="00AE23B2">
        <w:rPr>
          <w:rFonts w:ascii="Times New Roman" w:eastAsia="Times New Roman" w:hAnsi="Times New Roman" w:cs="Times New Roman"/>
          <w:sz w:val="24"/>
          <w:szCs w:val="24"/>
        </w:rPr>
        <w:t>The CLI-based chat tool facilitates real-time communication between multiple clients through a Command Line Interface (CLI). The chat tool consists of two components: `client.py` (run by each individual user) and `server.py` (managing client connections and message broadcasting). The methodology for the CLI-based chat tool involves the following steps:</w:t>
      </w:r>
    </w:p>
    <w:p w14:paraId="3107E7C2" w14:textId="77777777" w:rsidR="00AE23B2" w:rsidRPr="00AE23B2" w:rsidRDefault="00AE23B2" w:rsidP="00AE23B2">
      <w:pPr>
        <w:spacing w:line="480" w:lineRule="auto"/>
        <w:rPr>
          <w:rFonts w:ascii="Times New Roman" w:eastAsia="Times New Roman" w:hAnsi="Times New Roman" w:cs="Times New Roman"/>
          <w:sz w:val="24"/>
          <w:szCs w:val="24"/>
        </w:rPr>
      </w:pPr>
    </w:p>
    <w:p w14:paraId="1752D2D3" w14:textId="08E2377A" w:rsidR="00AE23B2" w:rsidRPr="00AE23B2" w:rsidRDefault="00AE23B2" w:rsidP="00AE23B2">
      <w:pPr>
        <w:spacing w:line="480" w:lineRule="auto"/>
        <w:rPr>
          <w:rFonts w:ascii="Times New Roman" w:eastAsia="Times New Roman" w:hAnsi="Times New Roman" w:cs="Times New Roman"/>
          <w:b/>
          <w:bCs/>
          <w:sz w:val="24"/>
          <w:szCs w:val="24"/>
        </w:rPr>
      </w:pPr>
      <w:r w:rsidRPr="00AE23B2">
        <w:rPr>
          <w:rFonts w:ascii="Times New Roman" w:eastAsia="Times New Roman" w:hAnsi="Times New Roman" w:cs="Times New Roman"/>
          <w:b/>
          <w:bCs/>
          <w:sz w:val="24"/>
          <w:szCs w:val="24"/>
        </w:rPr>
        <w:t>Client-Server Communication:</w:t>
      </w:r>
    </w:p>
    <w:p w14:paraId="5695B78C" w14:textId="77777777" w:rsidR="00AE23B2" w:rsidRDefault="00AE23B2" w:rsidP="00AE23B2">
      <w:pPr>
        <w:spacing w:line="480" w:lineRule="auto"/>
        <w:rPr>
          <w:rFonts w:ascii="Times New Roman" w:eastAsia="Times New Roman" w:hAnsi="Times New Roman" w:cs="Times New Roman"/>
          <w:sz w:val="24"/>
          <w:szCs w:val="24"/>
        </w:rPr>
      </w:pPr>
      <w:r w:rsidRPr="00AE23B2">
        <w:rPr>
          <w:rFonts w:ascii="Times New Roman" w:eastAsia="Times New Roman" w:hAnsi="Times New Roman" w:cs="Times New Roman"/>
          <w:sz w:val="24"/>
          <w:szCs w:val="24"/>
        </w:rPr>
        <w:t>- The chat tool follows a client-server architecture, where multiple clients (users) connect to a central server to exchange messages.</w:t>
      </w:r>
    </w:p>
    <w:p w14:paraId="30C49708" w14:textId="3CE920A2" w:rsidR="00AE23B2" w:rsidRPr="00AE23B2" w:rsidRDefault="00AE23B2" w:rsidP="00AE23B2">
      <w:pPr>
        <w:spacing w:line="480" w:lineRule="auto"/>
        <w:rPr>
          <w:rFonts w:ascii="Times New Roman" w:eastAsia="Times New Roman" w:hAnsi="Times New Roman" w:cs="Times New Roman"/>
          <w:sz w:val="24"/>
          <w:szCs w:val="24"/>
        </w:rPr>
      </w:pPr>
      <w:r w:rsidRPr="00AE23B2">
        <w:rPr>
          <w:rFonts w:ascii="Times New Roman" w:eastAsia="Times New Roman" w:hAnsi="Times New Roman" w:cs="Times New Roman"/>
          <w:sz w:val="24"/>
          <w:szCs w:val="24"/>
        </w:rPr>
        <w:t>- Each client is identified by a nickname chosen by the user.</w:t>
      </w:r>
    </w:p>
    <w:p w14:paraId="00E2EC05" w14:textId="77777777" w:rsidR="00AE23B2" w:rsidRPr="00AE23B2" w:rsidRDefault="00AE23B2" w:rsidP="00AE23B2">
      <w:pPr>
        <w:spacing w:line="480" w:lineRule="auto"/>
        <w:rPr>
          <w:rFonts w:ascii="Times New Roman" w:eastAsia="Times New Roman" w:hAnsi="Times New Roman" w:cs="Times New Roman"/>
          <w:sz w:val="24"/>
          <w:szCs w:val="24"/>
        </w:rPr>
      </w:pPr>
    </w:p>
    <w:p w14:paraId="1C8534B1" w14:textId="4D1416B0" w:rsidR="00AE23B2" w:rsidRPr="00AE23B2" w:rsidRDefault="00AE23B2" w:rsidP="00AE23B2">
      <w:pPr>
        <w:spacing w:line="480" w:lineRule="auto"/>
        <w:rPr>
          <w:rFonts w:ascii="Times New Roman" w:eastAsia="Times New Roman" w:hAnsi="Times New Roman" w:cs="Times New Roman"/>
          <w:b/>
          <w:bCs/>
          <w:sz w:val="24"/>
          <w:szCs w:val="24"/>
        </w:rPr>
      </w:pPr>
      <w:r w:rsidRPr="00AE23B2">
        <w:rPr>
          <w:rFonts w:ascii="Times New Roman" w:eastAsia="Times New Roman" w:hAnsi="Times New Roman" w:cs="Times New Roman"/>
          <w:b/>
          <w:bCs/>
          <w:sz w:val="24"/>
          <w:szCs w:val="24"/>
        </w:rPr>
        <w:t>2. Client Implementation (client.py):</w:t>
      </w:r>
    </w:p>
    <w:p w14:paraId="3D43189C" w14:textId="77777777" w:rsidR="00AE23B2" w:rsidRPr="00AE23B2" w:rsidRDefault="00AE23B2" w:rsidP="00AE23B2">
      <w:pPr>
        <w:spacing w:line="480" w:lineRule="auto"/>
        <w:rPr>
          <w:rFonts w:ascii="Times New Roman" w:eastAsia="Times New Roman" w:hAnsi="Times New Roman" w:cs="Times New Roman"/>
          <w:sz w:val="24"/>
          <w:szCs w:val="24"/>
        </w:rPr>
      </w:pPr>
      <w:r w:rsidRPr="00AE23B2">
        <w:rPr>
          <w:rFonts w:ascii="Times New Roman" w:eastAsia="Times New Roman" w:hAnsi="Times New Roman" w:cs="Times New Roman"/>
          <w:sz w:val="24"/>
          <w:szCs w:val="24"/>
        </w:rPr>
        <w:t xml:space="preserve">   - The client initializes a socket and connects to the server using the socket's IP and port.</w:t>
      </w:r>
    </w:p>
    <w:p w14:paraId="5213E164" w14:textId="77777777" w:rsidR="00AE23B2" w:rsidRPr="00AE23B2" w:rsidRDefault="00AE23B2" w:rsidP="00AE23B2">
      <w:pPr>
        <w:spacing w:line="480" w:lineRule="auto"/>
        <w:rPr>
          <w:rFonts w:ascii="Times New Roman" w:eastAsia="Times New Roman" w:hAnsi="Times New Roman" w:cs="Times New Roman"/>
          <w:sz w:val="24"/>
          <w:szCs w:val="24"/>
        </w:rPr>
      </w:pPr>
      <w:r w:rsidRPr="00AE23B2">
        <w:rPr>
          <w:rFonts w:ascii="Times New Roman" w:eastAsia="Times New Roman" w:hAnsi="Times New Roman" w:cs="Times New Roman"/>
          <w:sz w:val="24"/>
          <w:szCs w:val="24"/>
        </w:rPr>
        <w:t xml:space="preserve">   - It uses two separate threads for sending and receiving messages concurrently.</w:t>
      </w:r>
    </w:p>
    <w:p w14:paraId="5FBA8AD9" w14:textId="77777777" w:rsidR="00AE23B2" w:rsidRPr="00AE23B2" w:rsidRDefault="00AE23B2" w:rsidP="00AE23B2">
      <w:pPr>
        <w:spacing w:line="480" w:lineRule="auto"/>
        <w:rPr>
          <w:rFonts w:ascii="Times New Roman" w:eastAsia="Times New Roman" w:hAnsi="Times New Roman" w:cs="Times New Roman"/>
          <w:sz w:val="24"/>
          <w:szCs w:val="24"/>
        </w:rPr>
      </w:pPr>
      <w:r w:rsidRPr="00AE23B2">
        <w:rPr>
          <w:rFonts w:ascii="Times New Roman" w:eastAsia="Times New Roman" w:hAnsi="Times New Roman" w:cs="Times New Roman"/>
          <w:sz w:val="24"/>
          <w:szCs w:val="24"/>
        </w:rPr>
        <w:t xml:space="preserve">   - The receive thread continuously listens for incoming messages from the server and prints them to the client's console.</w:t>
      </w:r>
    </w:p>
    <w:p w14:paraId="126D98A7" w14:textId="77777777" w:rsidR="00AE23B2" w:rsidRPr="00AE23B2" w:rsidRDefault="00AE23B2" w:rsidP="00AE23B2">
      <w:pPr>
        <w:spacing w:line="480" w:lineRule="auto"/>
        <w:rPr>
          <w:rFonts w:ascii="Times New Roman" w:eastAsia="Times New Roman" w:hAnsi="Times New Roman" w:cs="Times New Roman"/>
          <w:sz w:val="24"/>
          <w:szCs w:val="24"/>
        </w:rPr>
      </w:pPr>
      <w:r w:rsidRPr="00AE23B2">
        <w:rPr>
          <w:rFonts w:ascii="Times New Roman" w:eastAsia="Times New Roman" w:hAnsi="Times New Roman" w:cs="Times New Roman"/>
          <w:sz w:val="24"/>
          <w:szCs w:val="24"/>
        </w:rPr>
        <w:t xml:space="preserve">   - The write thread allows the client to input messages, which are sent to the server for broadcasting.</w:t>
      </w:r>
    </w:p>
    <w:p w14:paraId="1185EEC6" w14:textId="77777777" w:rsidR="00AE23B2" w:rsidRPr="00AE23B2" w:rsidRDefault="00AE23B2" w:rsidP="00AE23B2">
      <w:pPr>
        <w:spacing w:line="480" w:lineRule="auto"/>
        <w:rPr>
          <w:rFonts w:ascii="Times New Roman" w:eastAsia="Times New Roman" w:hAnsi="Times New Roman" w:cs="Times New Roman"/>
          <w:sz w:val="24"/>
          <w:szCs w:val="24"/>
        </w:rPr>
      </w:pPr>
    </w:p>
    <w:p w14:paraId="5A25ECEE" w14:textId="3D0C87F0" w:rsidR="00AE23B2" w:rsidRPr="00AE23B2" w:rsidRDefault="00AE23B2" w:rsidP="00AE23B2">
      <w:pPr>
        <w:spacing w:line="480" w:lineRule="auto"/>
        <w:rPr>
          <w:rFonts w:ascii="Times New Roman" w:eastAsia="Times New Roman" w:hAnsi="Times New Roman" w:cs="Times New Roman"/>
          <w:b/>
          <w:bCs/>
          <w:sz w:val="24"/>
          <w:szCs w:val="24"/>
        </w:rPr>
      </w:pPr>
      <w:r w:rsidRPr="00AE23B2">
        <w:rPr>
          <w:rFonts w:ascii="Times New Roman" w:eastAsia="Times New Roman" w:hAnsi="Times New Roman" w:cs="Times New Roman"/>
          <w:b/>
          <w:bCs/>
          <w:sz w:val="24"/>
          <w:szCs w:val="24"/>
        </w:rPr>
        <w:t>3. Server Implementation (server.py):</w:t>
      </w:r>
    </w:p>
    <w:p w14:paraId="7BFF5FD7" w14:textId="77777777" w:rsidR="00AE23B2" w:rsidRPr="00AE23B2" w:rsidRDefault="00AE23B2" w:rsidP="00AE23B2">
      <w:pPr>
        <w:spacing w:line="480" w:lineRule="auto"/>
        <w:rPr>
          <w:rFonts w:ascii="Times New Roman" w:eastAsia="Times New Roman" w:hAnsi="Times New Roman" w:cs="Times New Roman"/>
          <w:sz w:val="24"/>
          <w:szCs w:val="24"/>
        </w:rPr>
      </w:pPr>
      <w:r w:rsidRPr="00AE23B2">
        <w:rPr>
          <w:rFonts w:ascii="Times New Roman" w:eastAsia="Times New Roman" w:hAnsi="Times New Roman" w:cs="Times New Roman"/>
          <w:sz w:val="24"/>
          <w:szCs w:val="24"/>
        </w:rPr>
        <w:t xml:space="preserve">   - The server initializes a socket and binds it to a specific host and port to listen for incoming client connections.</w:t>
      </w:r>
    </w:p>
    <w:p w14:paraId="0F0CC534" w14:textId="77777777" w:rsidR="00AE23B2" w:rsidRPr="00AE23B2" w:rsidRDefault="00AE23B2" w:rsidP="00AE23B2">
      <w:pPr>
        <w:spacing w:line="480" w:lineRule="auto"/>
        <w:rPr>
          <w:rFonts w:ascii="Times New Roman" w:eastAsia="Times New Roman" w:hAnsi="Times New Roman" w:cs="Times New Roman"/>
          <w:sz w:val="24"/>
          <w:szCs w:val="24"/>
        </w:rPr>
      </w:pPr>
      <w:r w:rsidRPr="00AE23B2">
        <w:rPr>
          <w:rFonts w:ascii="Times New Roman" w:eastAsia="Times New Roman" w:hAnsi="Times New Roman" w:cs="Times New Roman"/>
          <w:sz w:val="24"/>
          <w:szCs w:val="24"/>
        </w:rPr>
        <w:t xml:space="preserve">   - It uses a list to keep track of connected clients and their corresponding nicknames.</w:t>
      </w:r>
    </w:p>
    <w:p w14:paraId="77F6065F" w14:textId="77777777" w:rsidR="00AE23B2" w:rsidRPr="00AE23B2" w:rsidRDefault="00AE23B2" w:rsidP="00AE23B2">
      <w:pPr>
        <w:spacing w:line="480" w:lineRule="auto"/>
        <w:rPr>
          <w:rFonts w:ascii="Times New Roman" w:eastAsia="Times New Roman" w:hAnsi="Times New Roman" w:cs="Times New Roman"/>
          <w:sz w:val="24"/>
          <w:szCs w:val="24"/>
        </w:rPr>
      </w:pPr>
      <w:r w:rsidRPr="00AE23B2">
        <w:rPr>
          <w:rFonts w:ascii="Times New Roman" w:eastAsia="Times New Roman" w:hAnsi="Times New Roman" w:cs="Times New Roman"/>
          <w:sz w:val="24"/>
          <w:szCs w:val="24"/>
        </w:rPr>
        <w:lastRenderedPageBreak/>
        <w:t xml:space="preserve">   - The server continuously accepts new client connections and assigns each a nickname.</w:t>
      </w:r>
    </w:p>
    <w:p w14:paraId="345F6A57" w14:textId="77777777" w:rsidR="00AE23B2" w:rsidRPr="00AE23B2" w:rsidRDefault="00AE23B2" w:rsidP="00AE23B2">
      <w:pPr>
        <w:spacing w:line="480" w:lineRule="auto"/>
        <w:rPr>
          <w:rFonts w:ascii="Times New Roman" w:eastAsia="Times New Roman" w:hAnsi="Times New Roman" w:cs="Times New Roman"/>
          <w:sz w:val="24"/>
          <w:szCs w:val="24"/>
        </w:rPr>
      </w:pPr>
      <w:r w:rsidRPr="00AE23B2">
        <w:rPr>
          <w:rFonts w:ascii="Times New Roman" w:eastAsia="Times New Roman" w:hAnsi="Times New Roman" w:cs="Times New Roman"/>
          <w:sz w:val="24"/>
          <w:szCs w:val="24"/>
        </w:rPr>
        <w:t xml:space="preserve">   - For each connected client, a separate thread is created to handle message reception and broadcasting to all clients.</w:t>
      </w:r>
    </w:p>
    <w:p w14:paraId="4B7F60F3" w14:textId="77777777" w:rsidR="00AE23B2" w:rsidRPr="00AE23B2" w:rsidRDefault="00AE23B2" w:rsidP="00AE23B2">
      <w:pPr>
        <w:spacing w:line="480" w:lineRule="auto"/>
        <w:rPr>
          <w:rFonts w:ascii="Times New Roman" w:eastAsia="Times New Roman" w:hAnsi="Times New Roman" w:cs="Times New Roman"/>
          <w:sz w:val="24"/>
          <w:szCs w:val="24"/>
        </w:rPr>
      </w:pPr>
    </w:p>
    <w:p w14:paraId="70B71FD8" w14:textId="577C8E50" w:rsidR="00AE23B2" w:rsidRPr="00AE23B2" w:rsidRDefault="00AE23B2" w:rsidP="00AE23B2">
      <w:pPr>
        <w:spacing w:line="480" w:lineRule="auto"/>
        <w:rPr>
          <w:rFonts w:ascii="Times New Roman" w:eastAsia="Times New Roman" w:hAnsi="Times New Roman" w:cs="Times New Roman"/>
          <w:b/>
          <w:bCs/>
          <w:sz w:val="24"/>
          <w:szCs w:val="24"/>
        </w:rPr>
      </w:pPr>
      <w:r w:rsidRPr="00AE23B2">
        <w:rPr>
          <w:rFonts w:ascii="Times New Roman" w:eastAsia="Times New Roman" w:hAnsi="Times New Roman" w:cs="Times New Roman"/>
          <w:b/>
          <w:bCs/>
          <w:sz w:val="24"/>
          <w:szCs w:val="24"/>
        </w:rPr>
        <w:t>4. Message Broadcasting:</w:t>
      </w:r>
    </w:p>
    <w:p w14:paraId="3C4D8BF1" w14:textId="77777777" w:rsidR="00AE23B2" w:rsidRPr="00AE23B2" w:rsidRDefault="00AE23B2" w:rsidP="00AE23B2">
      <w:pPr>
        <w:spacing w:line="480" w:lineRule="auto"/>
        <w:rPr>
          <w:rFonts w:ascii="Times New Roman" w:eastAsia="Times New Roman" w:hAnsi="Times New Roman" w:cs="Times New Roman"/>
          <w:sz w:val="24"/>
          <w:szCs w:val="24"/>
        </w:rPr>
      </w:pPr>
      <w:r w:rsidRPr="00AE23B2">
        <w:rPr>
          <w:rFonts w:ascii="Times New Roman" w:eastAsia="Times New Roman" w:hAnsi="Times New Roman" w:cs="Times New Roman"/>
          <w:sz w:val="24"/>
          <w:szCs w:val="24"/>
        </w:rPr>
        <w:t xml:space="preserve">   - When a client sends a message to the server, the server broadcasts it to all connected clients.</w:t>
      </w:r>
    </w:p>
    <w:p w14:paraId="05FE7ABD" w14:textId="77777777" w:rsidR="00AE23B2" w:rsidRPr="00AE23B2" w:rsidRDefault="00AE23B2" w:rsidP="00AE23B2">
      <w:pPr>
        <w:spacing w:line="480" w:lineRule="auto"/>
        <w:rPr>
          <w:rFonts w:ascii="Times New Roman" w:eastAsia="Times New Roman" w:hAnsi="Times New Roman" w:cs="Times New Roman"/>
          <w:sz w:val="24"/>
          <w:szCs w:val="24"/>
        </w:rPr>
      </w:pPr>
      <w:r w:rsidRPr="00AE23B2">
        <w:rPr>
          <w:rFonts w:ascii="Times New Roman" w:eastAsia="Times New Roman" w:hAnsi="Times New Roman" w:cs="Times New Roman"/>
          <w:sz w:val="24"/>
          <w:szCs w:val="24"/>
        </w:rPr>
        <w:t xml:space="preserve">   - The broadcast function iterates through all clients and sends the message to each using their respective sockets.</w:t>
      </w:r>
    </w:p>
    <w:p w14:paraId="0EB76481" w14:textId="77777777" w:rsidR="00AE23B2" w:rsidRPr="00AE23B2" w:rsidRDefault="00AE23B2" w:rsidP="00AE23B2">
      <w:pPr>
        <w:spacing w:line="480" w:lineRule="auto"/>
        <w:rPr>
          <w:rFonts w:ascii="Times New Roman" w:eastAsia="Times New Roman" w:hAnsi="Times New Roman" w:cs="Times New Roman"/>
          <w:sz w:val="24"/>
          <w:szCs w:val="24"/>
        </w:rPr>
      </w:pPr>
    </w:p>
    <w:p w14:paraId="2C97530D" w14:textId="057A432D" w:rsidR="00AE23B2" w:rsidRPr="00AE23B2" w:rsidRDefault="00AE23B2" w:rsidP="00AE23B2">
      <w:pPr>
        <w:spacing w:line="480" w:lineRule="auto"/>
        <w:rPr>
          <w:rFonts w:ascii="Times New Roman" w:eastAsia="Times New Roman" w:hAnsi="Times New Roman" w:cs="Times New Roman"/>
          <w:b/>
          <w:bCs/>
          <w:sz w:val="24"/>
          <w:szCs w:val="24"/>
        </w:rPr>
      </w:pPr>
      <w:r w:rsidRPr="00AE23B2">
        <w:rPr>
          <w:rFonts w:ascii="Times New Roman" w:eastAsia="Times New Roman" w:hAnsi="Times New Roman" w:cs="Times New Roman"/>
          <w:b/>
          <w:bCs/>
          <w:sz w:val="24"/>
          <w:szCs w:val="24"/>
        </w:rPr>
        <w:t>5. Error Handling:</w:t>
      </w:r>
    </w:p>
    <w:p w14:paraId="4459D750" w14:textId="77777777" w:rsidR="00AE23B2" w:rsidRPr="00AE23B2" w:rsidRDefault="00AE23B2" w:rsidP="00AE23B2">
      <w:pPr>
        <w:spacing w:line="480" w:lineRule="auto"/>
        <w:rPr>
          <w:rFonts w:ascii="Times New Roman" w:eastAsia="Times New Roman" w:hAnsi="Times New Roman" w:cs="Times New Roman"/>
          <w:sz w:val="24"/>
          <w:szCs w:val="24"/>
        </w:rPr>
      </w:pPr>
      <w:r w:rsidRPr="00AE23B2">
        <w:rPr>
          <w:rFonts w:ascii="Times New Roman" w:eastAsia="Times New Roman" w:hAnsi="Times New Roman" w:cs="Times New Roman"/>
          <w:sz w:val="24"/>
          <w:szCs w:val="24"/>
        </w:rPr>
        <w:t xml:space="preserve">   - The server and client implementations include exception handling to manage unexpected errors during network communication.</w:t>
      </w:r>
    </w:p>
    <w:p w14:paraId="53730278" w14:textId="7C4854D3" w:rsidR="00132212" w:rsidRPr="00AE23B2" w:rsidRDefault="00AE23B2" w:rsidP="00AE23B2">
      <w:pPr>
        <w:spacing w:line="480" w:lineRule="auto"/>
        <w:rPr>
          <w:rFonts w:ascii="Times New Roman" w:eastAsia="Times New Roman" w:hAnsi="Times New Roman" w:cs="Times New Roman"/>
          <w:sz w:val="24"/>
          <w:szCs w:val="24"/>
        </w:rPr>
      </w:pPr>
      <w:r w:rsidRPr="00AE23B2">
        <w:rPr>
          <w:rFonts w:ascii="Times New Roman" w:eastAsia="Times New Roman" w:hAnsi="Times New Roman" w:cs="Times New Roman"/>
          <w:sz w:val="24"/>
          <w:szCs w:val="24"/>
        </w:rPr>
        <w:t xml:space="preserve">   - In case of any issues, clients are removed from the list, and the respective connections are closed.</w:t>
      </w:r>
    </w:p>
    <w:p w14:paraId="7E329786" w14:textId="77777777" w:rsidR="00132212" w:rsidRDefault="00132212">
      <w:pPr>
        <w:spacing w:line="480" w:lineRule="auto"/>
        <w:jc w:val="center"/>
        <w:rPr>
          <w:rFonts w:ascii="Times New Roman" w:eastAsia="Times New Roman" w:hAnsi="Times New Roman" w:cs="Times New Roman"/>
          <w:b/>
          <w:sz w:val="28"/>
          <w:szCs w:val="28"/>
        </w:rPr>
      </w:pPr>
    </w:p>
    <w:p w14:paraId="75EBD907" w14:textId="77777777" w:rsidR="00132212" w:rsidRDefault="00132212">
      <w:pPr>
        <w:spacing w:line="480" w:lineRule="auto"/>
        <w:jc w:val="center"/>
        <w:rPr>
          <w:rFonts w:ascii="Times New Roman" w:eastAsia="Times New Roman" w:hAnsi="Times New Roman" w:cs="Times New Roman"/>
          <w:b/>
          <w:sz w:val="28"/>
          <w:szCs w:val="28"/>
        </w:rPr>
      </w:pPr>
    </w:p>
    <w:p w14:paraId="73F1CA5D" w14:textId="77777777" w:rsidR="00132212" w:rsidRDefault="00132212">
      <w:pPr>
        <w:spacing w:line="480" w:lineRule="auto"/>
        <w:jc w:val="center"/>
        <w:rPr>
          <w:rFonts w:ascii="Times New Roman" w:eastAsia="Times New Roman" w:hAnsi="Times New Roman" w:cs="Times New Roman"/>
          <w:b/>
          <w:sz w:val="28"/>
          <w:szCs w:val="28"/>
        </w:rPr>
      </w:pPr>
    </w:p>
    <w:p w14:paraId="1DED567C" w14:textId="77777777" w:rsidR="00132212" w:rsidRDefault="00132212">
      <w:pPr>
        <w:spacing w:line="480" w:lineRule="auto"/>
        <w:jc w:val="center"/>
        <w:rPr>
          <w:rFonts w:ascii="Times New Roman" w:eastAsia="Times New Roman" w:hAnsi="Times New Roman" w:cs="Times New Roman"/>
          <w:b/>
          <w:sz w:val="28"/>
          <w:szCs w:val="28"/>
        </w:rPr>
      </w:pPr>
    </w:p>
    <w:p w14:paraId="351BA0E6" w14:textId="77777777" w:rsidR="00132212" w:rsidRDefault="00132212">
      <w:pPr>
        <w:spacing w:line="480" w:lineRule="auto"/>
        <w:jc w:val="center"/>
        <w:rPr>
          <w:rFonts w:ascii="Times New Roman" w:eastAsia="Times New Roman" w:hAnsi="Times New Roman" w:cs="Times New Roman"/>
          <w:b/>
          <w:sz w:val="28"/>
          <w:szCs w:val="28"/>
        </w:rPr>
      </w:pPr>
    </w:p>
    <w:p w14:paraId="7FF866D3" w14:textId="77777777" w:rsidR="00132212" w:rsidRDefault="00132212">
      <w:pPr>
        <w:spacing w:line="480" w:lineRule="auto"/>
        <w:jc w:val="center"/>
        <w:rPr>
          <w:rFonts w:ascii="Times New Roman" w:eastAsia="Times New Roman" w:hAnsi="Times New Roman" w:cs="Times New Roman"/>
          <w:b/>
          <w:sz w:val="28"/>
          <w:szCs w:val="28"/>
        </w:rPr>
      </w:pPr>
    </w:p>
    <w:p w14:paraId="778DB398" w14:textId="77777777" w:rsidR="00132212" w:rsidRDefault="00132212">
      <w:pPr>
        <w:spacing w:line="480" w:lineRule="auto"/>
        <w:jc w:val="center"/>
        <w:rPr>
          <w:rFonts w:ascii="Times New Roman" w:eastAsia="Times New Roman" w:hAnsi="Times New Roman" w:cs="Times New Roman"/>
          <w:b/>
          <w:sz w:val="28"/>
          <w:szCs w:val="28"/>
        </w:rPr>
      </w:pPr>
    </w:p>
    <w:p w14:paraId="1BED790A" w14:textId="7DEB1151" w:rsidR="00132212" w:rsidRDefault="00132212" w:rsidP="00AE23B2">
      <w:pPr>
        <w:spacing w:line="480" w:lineRule="auto"/>
        <w:rPr>
          <w:rFonts w:ascii="Times New Roman" w:eastAsia="Times New Roman" w:hAnsi="Times New Roman" w:cs="Times New Roman"/>
          <w:b/>
          <w:sz w:val="28"/>
          <w:szCs w:val="28"/>
        </w:rPr>
      </w:pPr>
    </w:p>
    <w:p w14:paraId="3E045B91" w14:textId="77777777" w:rsidR="00AE23B2" w:rsidRDefault="00AE23B2" w:rsidP="00AE23B2">
      <w:pPr>
        <w:spacing w:line="480" w:lineRule="auto"/>
        <w:rPr>
          <w:rFonts w:ascii="Times New Roman" w:eastAsia="Times New Roman" w:hAnsi="Times New Roman" w:cs="Times New Roman"/>
          <w:b/>
          <w:sz w:val="28"/>
          <w:szCs w:val="28"/>
        </w:rPr>
      </w:pPr>
    </w:p>
    <w:p w14:paraId="0049391F" w14:textId="77777777" w:rsidR="00132212"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4</w:t>
      </w:r>
    </w:p>
    <w:p w14:paraId="14210E7D" w14:textId="77777777" w:rsidR="00132212" w:rsidRDefault="0000000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Result and Discussion</w:t>
      </w:r>
    </w:p>
    <w:p w14:paraId="721670C7" w14:textId="18EF4838" w:rsidR="00FF470B" w:rsidRPr="00FF470B" w:rsidRDefault="00AE23B2" w:rsidP="00FF470B">
      <w:pPr>
        <w:spacing w:line="360" w:lineRule="auto"/>
        <w:jc w:val="both"/>
        <w:rPr>
          <w:rFonts w:ascii="Times New Roman" w:eastAsia="Times New Roman" w:hAnsi="Times New Roman" w:cs="Times New Roman"/>
          <w:sz w:val="24"/>
          <w:szCs w:val="24"/>
        </w:rPr>
      </w:pPr>
      <w:r w:rsidRPr="00AE23B2">
        <w:rPr>
          <w:rFonts w:ascii="Times New Roman" w:eastAsia="Times New Roman" w:hAnsi="Times New Roman" w:cs="Times New Roman"/>
          <w:sz w:val="24"/>
          <w:szCs w:val="24"/>
        </w:rPr>
        <w:t>The</w:t>
      </w:r>
      <w:r w:rsidR="00FF470B">
        <w:rPr>
          <w:rFonts w:ascii="Times New Roman" w:eastAsia="Times New Roman" w:hAnsi="Times New Roman" w:cs="Times New Roman"/>
          <w:sz w:val="24"/>
          <w:szCs w:val="24"/>
        </w:rPr>
        <w:t xml:space="preserve"> </w:t>
      </w:r>
      <w:r w:rsidR="00FF470B" w:rsidRPr="00FF470B">
        <w:rPr>
          <w:rFonts w:ascii="Times New Roman" w:eastAsia="Times New Roman" w:hAnsi="Times New Roman" w:cs="Times New Roman"/>
          <w:sz w:val="24"/>
          <w:szCs w:val="24"/>
        </w:rPr>
        <w:t>implementation of the CLI-based chat tool using the provided Python code has been successful, offering real-time communication and a seamless chatting experience through the Command Line Interface. Users can connect to the central server, exchange messages, and participate in group discussions. The system demonstrates reliable message transmission and proper error handling.</w:t>
      </w:r>
    </w:p>
    <w:p w14:paraId="61F18976" w14:textId="77777777" w:rsidR="00FF470B" w:rsidRPr="00FF470B" w:rsidRDefault="00FF470B" w:rsidP="00FF470B">
      <w:pPr>
        <w:spacing w:line="360" w:lineRule="auto"/>
        <w:jc w:val="both"/>
        <w:rPr>
          <w:rFonts w:ascii="Times New Roman" w:eastAsia="Times New Roman" w:hAnsi="Times New Roman" w:cs="Times New Roman"/>
          <w:sz w:val="24"/>
          <w:szCs w:val="24"/>
        </w:rPr>
      </w:pPr>
    </w:p>
    <w:p w14:paraId="0A3367C9" w14:textId="77777777" w:rsidR="00FF470B" w:rsidRPr="00FF470B" w:rsidRDefault="00FF470B" w:rsidP="00FF470B">
      <w:pPr>
        <w:spacing w:line="360" w:lineRule="auto"/>
        <w:jc w:val="both"/>
        <w:rPr>
          <w:rFonts w:ascii="Times New Roman" w:eastAsia="Times New Roman" w:hAnsi="Times New Roman" w:cs="Times New Roman"/>
          <w:sz w:val="24"/>
          <w:szCs w:val="24"/>
        </w:rPr>
      </w:pPr>
      <w:r w:rsidRPr="00FF470B">
        <w:rPr>
          <w:rFonts w:ascii="Times New Roman" w:eastAsia="Times New Roman" w:hAnsi="Times New Roman" w:cs="Times New Roman"/>
          <w:sz w:val="24"/>
          <w:szCs w:val="24"/>
        </w:rPr>
        <w:t>The CLI-based chat tool provides an intuitive and user-friendly interface, allowing smooth navigation and interaction among users. Messages are instantly sent and received, ensuring real-time communication and smooth conversations. The minimalistic CLI design eliminates unnecessary graphical elements, creating a distraction-free environment.</w:t>
      </w:r>
    </w:p>
    <w:p w14:paraId="71213D6B" w14:textId="77777777" w:rsidR="00FF470B" w:rsidRPr="00FF470B" w:rsidRDefault="00FF470B" w:rsidP="00FF470B">
      <w:pPr>
        <w:spacing w:line="360" w:lineRule="auto"/>
        <w:jc w:val="both"/>
        <w:rPr>
          <w:rFonts w:ascii="Times New Roman" w:eastAsia="Times New Roman" w:hAnsi="Times New Roman" w:cs="Times New Roman"/>
          <w:sz w:val="24"/>
          <w:szCs w:val="24"/>
        </w:rPr>
      </w:pPr>
    </w:p>
    <w:p w14:paraId="233E22F1" w14:textId="77777777" w:rsidR="00FF470B" w:rsidRPr="00FF470B" w:rsidRDefault="00FF470B" w:rsidP="00FF470B">
      <w:pPr>
        <w:spacing w:line="360" w:lineRule="auto"/>
        <w:jc w:val="both"/>
        <w:rPr>
          <w:rFonts w:ascii="Times New Roman" w:eastAsia="Times New Roman" w:hAnsi="Times New Roman" w:cs="Times New Roman"/>
          <w:sz w:val="24"/>
          <w:szCs w:val="24"/>
        </w:rPr>
      </w:pPr>
      <w:r w:rsidRPr="00FF470B">
        <w:rPr>
          <w:rFonts w:ascii="Times New Roman" w:eastAsia="Times New Roman" w:hAnsi="Times New Roman" w:cs="Times New Roman"/>
          <w:sz w:val="24"/>
          <w:szCs w:val="24"/>
        </w:rPr>
        <w:t>While the CLI-based chat tool shows promise, there are opportunities for further improvement and enhancement. Implementing robust error handling mechanisms will ensure graceful handling of unexpected scenarios, enhancing the tool's stability. Integrating user authentication and message encryption will bolster security and restrict unauthorized access.</w:t>
      </w:r>
    </w:p>
    <w:p w14:paraId="21CF2EC6" w14:textId="77777777" w:rsidR="00FF470B" w:rsidRPr="00FF470B" w:rsidRDefault="00FF470B" w:rsidP="00FF470B">
      <w:pPr>
        <w:spacing w:line="360" w:lineRule="auto"/>
        <w:jc w:val="both"/>
        <w:rPr>
          <w:rFonts w:ascii="Times New Roman" w:eastAsia="Times New Roman" w:hAnsi="Times New Roman" w:cs="Times New Roman"/>
          <w:sz w:val="24"/>
          <w:szCs w:val="24"/>
        </w:rPr>
      </w:pPr>
    </w:p>
    <w:p w14:paraId="244236C0" w14:textId="77777777" w:rsidR="00FF470B" w:rsidRPr="00FF470B" w:rsidRDefault="00FF470B" w:rsidP="00FF470B">
      <w:pPr>
        <w:spacing w:line="360" w:lineRule="auto"/>
        <w:jc w:val="both"/>
        <w:rPr>
          <w:rFonts w:ascii="Times New Roman" w:eastAsia="Times New Roman" w:hAnsi="Times New Roman" w:cs="Times New Roman"/>
          <w:sz w:val="24"/>
          <w:szCs w:val="24"/>
        </w:rPr>
      </w:pPr>
      <w:r w:rsidRPr="00FF470B">
        <w:rPr>
          <w:rFonts w:ascii="Times New Roman" w:eastAsia="Times New Roman" w:hAnsi="Times New Roman" w:cs="Times New Roman"/>
          <w:sz w:val="24"/>
          <w:szCs w:val="24"/>
        </w:rPr>
        <w:t>Enabling message storage will allow new clients to access previous chat history upon joining, improving user experience. Additional user interface improvements like displaying online users, timestamps for messages, and streamlining the input mechanism can further enhance the tool's usability.</w:t>
      </w:r>
    </w:p>
    <w:p w14:paraId="1B3B2EE8" w14:textId="77777777" w:rsidR="00FF470B" w:rsidRPr="00FF470B" w:rsidRDefault="00FF470B" w:rsidP="00FF470B">
      <w:pPr>
        <w:spacing w:line="360" w:lineRule="auto"/>
        <w:jc w:val="both"/>
        <w:rPr>
          <w:rFonts w:ascii="Times New Roman" w:eastAsia="Times New Roman" w:hAnsi="Times New Roman" w:cs="Times New Roman"/>
          <w:sz w:val="24"/>
          <w:szCs w:val="24"/>
        </w:rPr>
      </w:pPr>
    </w:p>
    <w:p w14:paraId="488334E0" w14:textId="77777777" w:rsidR="00FF470B" w:rsidRPr="00FF470B" w:rsidRDefault="00FF470B" w:rsidP="00FF470B">
      <w:pPr>
        <w:spacing w:line="360" w:lineRule="auto"/>
        <w:jc w:val="both"/>
        <w:rPr>
          <w:rFonts w:ascii="Times New Roman" w:eastAsia="Times New Roman" w:hAnsi="Times New Roman" w:cs="Times New Roman"/>
          <w:sz w:val="24"/>
          <w:szCs w:val="24"/>
        </w:rPr>
      </w:pPr>
      <w:r w:rsidRPr="00FF470B">
        <w:rPr>
          <w:rFonts w:ascii="Times New Roman" w:eastAsia="Times New Roman" w:hAnsi="Times New Roman" w:cs="Times New Roman"/>
          <w:sz w:val="24"/>
          <w:szCs w:val="24"/>
        </w:rPr>
        <w:t>Allowing users to specify their nickname as a command-line argument simplifies the process and makes the tool more user-friendly. Supporting multimedia content sharing, such as images and files, can enrich user interactions and extend the tool's capabilities.</w:t>
      </w:r>
    </w:p>
    <w:p w14:paraId="6C9050DC" w14:textId="77777777" w:rsidR="00FF470B" w:rsidRPr="00FF470B" w:rsidRDefault="00FF470B" w:rsidP="00FF470B">
      <w:pPr>
        <w:spacing w:line="360" w:lineRule="auto"/>
        <w:jc w:val="both"/>
        <w:rPr>
          <w:rFonts w:ascii="Times New Roman" w:eastAsia="Times New Roman" w:hAnsi="Times New Roman" w:cs="Times New Roman"/>
          <w:sz w:val="24"/>
          <w:szCs w:val="24"/>
        </w:rPr>
      </w:pPr>
    </w:p>
    <w:p w14:paraId="0241354C" w14:textId="777AFFCE" w:rsidR="00132212" w:rsidRDefault="00FF470B" w:rsidP="00FF470B">
      <w:pPr>
        <w:spacing w:line="360" w:lineRule="auto"/>
        <w:jc w:val="both"/>
        <w:rPr>
          <w:rFonts w:ascii="Times New Roman" w:eastAsia="Times New Roman" w:hAnsi="Times New Roman" w:cs="Times New Roman"/>
          <w:b/>
          <w:sz w:val="28"/>
          <w:szCs w:val="28"/>
        </w:rPr>
      </w:pPr>
      <w:r w:rsidRPr="00FF470B">
        <w:rPr>
          <w:rFonts w:ascii="Times New Roman" w:eastAsia="Times New Roman" w:hAnsi="Times New Roman" w:cs="Times New Roman"/>
          <w:sz w:val="24"/>
          <w:szCs w:val="24"/>
        </w:rPr>
        <w:t>Considering load balancing and scalability will ensure the tool efficiently handles a higher number of connections as the user base grows. Rigorous testing and user feedback-driven refinement will enhance the tool's stability and performance.</w:t>
      </w:r>
    </w:p>
    <w:p w14:paraId="79003A29" w14:textId="2EB25999" w:rsidR="00132212" w:rsidRDefault="00132212">
      <w:pPr>
        <w:spacing w:line="480" w:lineRule="auto"/>
        <w:jc w:val="both"/>
        <w:rPr>
          <w:rFonts w:ascii="Times New Roman" w:eastAsia="Times New Roman" w:hAnsi="Times New Roman" w:cs="Times New Roman"/>
          <w:b/>
          <w:sz w:val="28"/>
          <w:szCs w:val="28"/>
        </w:rPr>
      </w:pPr>
    </w:p>
    <w:p w14:paraId="0B24007A" w14:textId="77777777" w:rsidR="00FF470B" w:rsidRDefault="00FF470B">
      <w:pPr>
        <w:spacing w:line="480" w:lineRule="auto"/>
        <w:jc w:val="both"/>
        <w:rPr>
          <w:rFonts w:ascii="Times New Roman" w:eastAsia="Times New Roman" w:hAnsi="Times New Roman" w:cs="Times New Roman"/>
          <w:b/>
          <w:sz w:val="28"/>
          <w:szCs w:val="28"/>
        </w:rPr>
      </w:pPr>
    </w:p>
    <w:p w14:paraId="18C42F02" w14:textId="77777777" w:rsidR="00132212"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5</w:t>
      </w:r>
    </w:p>
    <w:p w14:paraId="394C19CC" w14:textId="77777777" w:rsidR="00132212" w:rsidRDefault="00000000">
      <w:pPr>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Conclusion and Future Work </w:t>
      </w:r>
    </w:p>
    <w:p w14:paraId="012A97CE" w14:textId="212A9988" w:rsidR="00FF470B" w:rsidRPr="00FF470B" w:rsidRDefault="00FF470B" w:rsidP="00FF470B">
      <w:pPr>
        <w:spacing w:line="360" w:lineRule="auto"/>
        <w:jc w:val="both"/>
        <w:rPr>
          <w:rFonts w:ascii="Times New Roman" w:eastAsia="Times New Roman" w:hAnsi="Times New Roman" w:cs="Times New Roman"/>
          <w:b/>
          <w:bCs/>
          <w:sz w:val="24"/>
          <w:szCs w:val="24"/>
        </w:rPr>
      </w:pPr>
      <w:r w:rsidRPr="00FF470B">
        <w:rPr>
          <w:rFonts w:ascii="Times New Roman" w:eastAsia="Times New Roman" w:hAnsi="Times New Roman" w:cs="Times New Roman"/>
          <w:b/>
          <w:bCs/>
          <w:sz w:val="24"/>
          <w:szCs w:val="24"/>
        </w:rPr>
        <w:t>Conclusion</w:t>
      </w:r>
      <w:r w:rsidRPr="00FF470B">
        <w:rPr>
          <w:rFonts w:ascii="Times New Roman" w:eastAsia="Times New Roman" w:hAnsi="Times New Roman" w:cs="Times New Roman"/>
          <w:b/>
          <w:bCs/>
          <w:sz w:val="24"/>
          <w:szCs w:val="24"/>
        </w:rPr>
        <w:t>:</w:t>
      </w:r>
    </w:p>
    <w:p w14:paraId="5A0E79AC" w14:textId="77777777" w:rsidR="00FF470B" w:rsidRPr="00FF470B" w:rsidRDefault="00FF470B" w:rsidP="00FF470B">
      <w:pPr>
        <w:spacing w:line="360" w:lineRule="auto"/>
        <w:jc w:val="both"/>
        <w:rPr>
          <w:rFonts w:ascii="Times New Roman" w:eastAsia="Times New Roman" w:hAnsi="Times New Roman" w:cs="Times New Roman"/>
          <w:sz w:val="24"/>
          <w:szCs w:val="24"/>
        </w:rPr>
      </w:pPr>
      <w:r w:rsidRPr="00FF470B">
        <w:rPr>
          <w:rFonts w:ascii="Times New Roman" w:eastAsia="Times New Roman" w:hAnsi="Times New Roman" w:cs="Times New Roman"/>
          <w:sz w:val="24"/>
          <w:szCs w:val="24"/>
        </w:rPr>
        <w:t>The CLI-based chat tool has been successfully developed, providing users with a real-time and distraction-free communication platform through the Command Line Interface. The tool allows multiple clients to connect to a central server, exchange messages, and engage in group conversations. The system's functionality has been thoroughly tested, ensuring reliable message transmission and proper error handling.</w:t>
      </w:r>
    </w:p>
    <w:p w14:paraId="785EB265" w14:textId="77777777" w:rsidR="00FF470B" w:rsidRPr="00FF470B" w:rsidRDefault="00FF470B" w:rsidP="00FF470B">
      <w:pPr>
        <w:spacing w:line="360" w:lineRule="auto"/>
        <w:jc w:val="both"/>
        <w:rPr>
          <w:rFonts w:ascii="Times New Roman" w:eastAsia="Times New Roman" w:hAnsi="Times New Roman" w:cs="Times New Roman"/>
          <w:sz w:val="24"/>
          <w:szCs w:val="24"/>
        </w:rPr>
      </w:pPr>
    </w:p>
    <w:p w14:paraId="63EEBC1C" w14:textId="77777777" w:rsidR="00FF470B" w:rsidRPr="00FF470B" w:rsidRDefault="00FF470B" w:rsidP="00FF470B">
      <w:pPr>
        <w:spacing w:line="360" w:lineRule="auto"/>
        <w:jc w:val="both"/>
        <w:rPr>
          <w:rFonts w:ascii="Times New Roman" w:eastAsia="Times New Roman" w:hAnsi="Times New Roman" w:cs="Times New Roman"/>
          <w:sz w:val="24"/>
          <w:szCs w:val="24"/>
        </w:rPr>
      </w:pPr>
      <w:r w:rsidRPr="00FF470B">
        <w:rPr>
          <w:rFonts w:ascii="Times New Roman" w:eastAsia="Times New Roman" w:hAnsi="Times New Roman" w:cs="Times New Roman"/>
          <w:sz w:val="24"/>
          <w:szCs w:val="24"/>
        </w:rPr>
        <w:t>The chat tool's user-friendly interface, real-time communication, and minimalistic design offer a simple yet effective chatting experience. The tool demonstrates efficiency in resource utilization, making it suitable for various environments, including low-end devices.</w:t>
      </w:r>
    </w:p>
    <w:p w14:paraId="58B35BE8" w14:textId="77777777" w:rsidR="00FF470B" w:rsidRPr="00FF470B" w:rsidRDefault="00FF470B" w:rsidP="00FF470B">
      <w:pPr>
        <w:spacing w:line="360" w:lineRule="auto"/>
        <w:jc w:val="both"/>
        <w:rPr>
          <w:rFonts w:ascii="Times New Roman" w:eastAsia="Times New Roman" w:hAnsi="Times New Roman" w:cs="Times New Roman"/>
          <w:sz w:val="24"/>
          <w:szCs w:val="24"/>
        </w:rPr>
      </w:pPr>
    </w:p>
    <w:p w14:paraId="73D9B609" w14:textId="0745274E" w:rsidR="00FF470B" w:rsidRPr="00FF470B" w:rsidRDefault="00FF470B" w:rsidP="00FF470B">
      <w:pPr>
        <w:spacing w:line="360" w:lineRule="auto"/>
        <w:jc w:val="both"/>
        <w:rPr>
          <w:rFonts w:ascii="Times New Roman" w:eastAsia="Times New Roman" w:hAnsi="Times New Roman" w:cs="Times New Roman"/>
          <w:b/>
          <w:bCs/>
          <w:sz w:val="24"/>
          <w:szCs w:val="24"/>
        </w:rPr>
      </w:pPr>
      <w:r w:rsidRPr="00FF470B">
        <w:rPr>
          <w:rFonts w:ascii="Times New Roman" w:eastAsia="Times New Roman" w:hAnsi="Times New Roman" w:cs="Times New Roman"/>
          <w:b/>
          <w:bCs/>
          <w:sz w:val="24"/>
          <w:szCs w:val="24"/>
        </w:rPr>
        <w:t>Future Work:</w:t>
      </w:r>
    </w:p>
    <w:p w14:paraId="0229608C" w14:textId="77777777" w:rsidR="00FF470B" w:rsidRPr="00FF470B" w:rsidRDefault="00FF470B" w:rsidP="00FF470B">
      <w:pPr>
        <w:spacing w:line="360" w:lineRule="auto"/>
        <w:jc w:val="both"/>
        <w:rPr>
          <w:rFonts w:ascii="Times New Roman" w:eastAsia="Times New Roman" w:hAnsi="Times New Roman" w:cs="Times New Roman"/>
          <w:sz w:val="24"/>
          <w:szCs w:val="24"/>
        </w:rPr>
      </w:pPr>
    </w:p>
    <w:p w14:paraId="08699648" w14:textId="77777777" w:rsidR="00FF470B" w:rsidRPr="00FF470B" w:rsidRDefault="00FF470B" w:rsidP="00FF470B">
      <w:pPr>
        <w:spacing w:line="360" w:lineRule="auto"/>
        <w:jc w:val="both"/>
        <w:rPr>
          <w:rFonts w:ascii="Times New Roman" w:eastAsia="Times New Roman" w:hAnsi="Times New Roman" w:cs="Times New Roman"/>
          <w:sz w:val="24"/>
          <w:szCs w:val="24"/>
        </w:rPr>
      </w:pPr>
      <w:r w:rsidRPr="00FF470B">
        <w:rPr>
          <w:rFonts w:ascii="Times New Roman" w:eastAsia="Times New Roman" w:hAnsi="Times New Roman" w:cs="Times New Roman"/>
          <w:sz w:val="24"/>
          <w:szCs w:val="24"/>
        </w:rPr>
        <w:t>While the current implementation fulfills the basic requirements, there are several avenues for future work and enhancements to enrich the CLI-based chat tool:</w:t>
      </w:r>
    </w:p>
    <w:p w14:paraId="55B6FD35" w14:textId="77777777" w:rsidR="00FF470B" w:rsidRPr="00FF470B" w:rsidRDefault="00FF470B" w:rsidP="00FF470B">
      <w:pPr>
        <w:spacing w:line="360" w:lineRule="auto"/>
        <w:jc w:val="both"/>
        <w:rPr>
          <w:rFonts w:ascii="Times New Roman" w:eastAsia="Times New Roman" w:hAnsi="Times New Roman" w:cs="Times New Roman"/>
          <w:sz w:val="24"/>
          <w:szCs w:val="24"/>
        </w:rPr>
      </w:pPr>
    </w:p>
    <w:p w14:paraId="681CBBCD" w14:textId="50CB996C" w:rsidR="00FF470B" w:rsidRPr="00FF470B" w:rsidRDefault="00FF470B" w:rsidP="00FF470B">
      <w:pPr>
        <w:spacing w:line="360" w:lineRule="auto"/>
        <w:jc w:val="both"/>
        <w:rPr>
          <w:rFonts w:ascii="Times New Roman" w:eastAsia="Times New Roman" w:hAnsi="Times New Roman" w:cs="Times New Roman"/>
          <w:sz w:val="24"/>
          <w:szCs w:val="24"/>
        </w:rPr>
      </w:pPr>
      <w:r w:rsidRPr="00FF470B">
        <w:rPr>
          <w:rFonts w:ascii="Times New Roman" w:eastAsia="Times New Roman" w:hAnsi="Times New Roman" w:cs="Times New Roman"/>
          <w:sz w:val="24"/>
          <w:szCs w:val="24"/>
        </w:rPr>
        <w:t>1. Security Enhancements:</w:t>
      </w:r>
      <w:r>
        <w:rPr>
          <w:rFonts w:ascii="Times New Roman" w:eastAsia="Times New Roman" w:hAnsi="Times New Roman" w:cs="Times New Roman"/>
          <w:sz w:val="24"/>
          <w:szCs w:val="24"/>
        </w:rPr>
        <w:tab/>
      </w:r>
      <w:r w:rsidRPr="00FF470B">
        <w:rPr>
          <w:rFonts w:ascii="Times New Roman" w:eastAsia="Times New Roman" w:hAnsi="Times New Roman" w:cs="Times New Roman"/>
          <w:sz w:val="24"/>
          <w:szCs w:val="24"/>
        </w:rPr>
        <w:t>Implement user authentication mechanisms and end-to-end encryption to ensure secure communication and prevent unauthorized access to the chat server.</w:t>
      </w:r>
    </w:p>
    <w:p w14:paraId="315D850F" w14:textId="77777777" w:rsidR="00FF470B" w:rsidRPr="00FF470B" w:rsidRDefault="00FF470B" w:rsidP="00FF470B">
      <w:pPr>
        <w:spacing w:line="360" w:lineRule="auto"/>
        <w:jc w:val="both"/>
        <w:rPr>
          <w:rFonts w:ascii="Times New Roman" w:eastAsia="Times New Roman" w:hAnsi="Times New Roman" w:cs="Times New Roman"/>
          <w:sz w:val="24"/>
          <w:szCs w:val="24"/>
        </w:rPr>
      </w:pPr>
    </w:p>
    <w:p w14:paraId="6BC66544" w14:textId="06E70866" w:rsidR="00FF470B" w:rsidRPr="00FF470B" w:rsidRDefault="00FF470B" w:rsidP="00FF470B">
      <w:pPr>
        <w:spacing w:line="360" w:lineRule="auto"/>
        <w:jc w:val="both"/>
        <w:rPr>
          <w:rFonts w:ascii="Times New Roman" w:eastAsia="Times New Roman" w:hAnsi="Times New Roman" w:cs="Times New Roman"/>
          <w:sz w:val="24"/>
          <w:szCs w:val="24"/>
        </w:rPr>
      </w:pPr>
      <w:r w:rsidRPr="00FF470B">
        <w:rPr>
          <w:rFonts w:ascii="Times New Roman" w:eastAsia="Times New Roman" w:hAnsi="Times New Roman" w:cs="Times New Roman"/>
          <w:sz w:val="24"/>
          <w:szCs w:val="24"/>
        </w:rPr>
        <w:t>2. Message Persistence:</w:t>
      </w:r>
      <w:r>
        <w:rPr>
          <w:rFonts w:ascii="Times New Roman" w:eastAsia="Times New Roman" w:hAnsi="Times New Roman" w:cs="Times New Roman"/>
          <w:sz w:val="24"/>
          <w:szCs w:val="24"/>
        </w:rPr>
        <w:tab/>
      </w:r>
      <w:r w:rsidRPr="00FF470B">
        <w:rPr>
          <w:rFonts w:ascii="Times New Roman" w:eastAsia="Times New Roman" w:hAnsi="Times New Roman" w:cs="Times New Roman"/>
          <w:sz w:val="24"/>
          <w:szCs w:val="24"/>
        </w:rPr>
        <w:t>Incorporate a message storage mechanism on the server to enable users to access previous chat history upon joining.</w:t>
      </w:r>
    </w:p>
    <w:p w14:paraId="3527D338" w14:textId="77777777" w:rsidR="00FF470B" w:rsidRPr="00FF470B" w:rsidRDefault="00FF470B" w:rsidP="00FF470B">
      <w:pPr>
        <w:spacing w:line="360" w:lineRule="auto"/>
        <w:jc w:val="both"/>
        <w:rPr>
          <w:rFonts w:ascii="Times New Roman" w:eastAsia="Times New Roman" w:hAnsi="Times New Roman" w:cs="Times New Roman"/>
          <w:sz w:val="24"/>
          <w:szCs w:val="24"/>
        </w:rPr>
      </w:pPr>
    </w:p>
    <w:p w14:paraId="53DEEC60" w14:textId="0D1EC09B" w:rsidR="00FF470B" w:rsidRPr="00FF470B" w:rsidRDefault="00FF470B" w:rsidP="00FF470B">
      <w:pPr>
        <w:spacing w:line="360" w:lineRule="auto"/>
        <w:jc w:val="both"/>
        <w:rPr>
          <w:rFonts w:ascii="Times New Roman" w:eastAsia="Times New Roman" w:hAnsi="Times New Roman" w:cs="Times New Roman"/>
          <w:sz w:val="24"/>
          <w:szCs w:val="24"/>
        </w:rPr>
      </w:pPr>
      <w:r w:rsidRPr="00FF470B">
        <w:rPr>
          <w:rFonts w:ascii="Times New Roman" w:eastAsia="Times New Roman" w:hAnsi="Times New Roman" w:cs="Times New Roman"/>
          <w:sz w:val="24"/>
          <w:szCs w:val="24"/>
        </w:rPr>
        <w:t>3.User Interface Improvements:</w:t>
      </w:r>
      <w:r>
        <w:rPr>
          <w:rFonts w:ascii="Times New Roman" w:eastAsia="Times New Roman" w:hAnsi="Times New Roman" w:cs="Times New Roman"/>
          <w:sz w:val="24"/>
          <w:szCs w:val="24"/>
        </w:rPr>
        <w:tab/>
      </w:r>
      <w:r w:rsidRPr="00FF470B">
        <w:rPr>
          <w:rFonts w:ascii="Times New Roman" w:eastAsia="Times New Roman" w:hAnsi="Times New Roman" w:cs="Times New Roman"/>
          <w:sz w:val="24"/>
          <w:szCs w:val="24"/>
        </w:rPr>
        <w:t xml:space="preserve"> Add features such as displaying online users, timestamps for messages, and customizable themes to enhance the user experience.</w:t>
      </w:r>
    </w:p>
    <w:p w14:paraId="2A1F0155" w14:textId="77777777" w:rsidR="00FF470B" w:rsidRPr="00FF470B" w:rsidRDefault="00FF470B" w:rsidP="00FF470B">
      <w:pPr>
        <w:spacing w:line="360" w:lineRule="auto"/>
        <w:jc w:val="both"/>
        <w:rPr>
          <w:rFonts w:ascii="Times New Roman" w:eastAsia="Times New Roman" w:hAnsi="Times New Roman" w:cs="Times New Roman"/>
          <w:sz w:val="24"/>
          <w:szCs w:val="24"/>
        </w:rPr>
      </w:pPr>
    </w:p>
    <w:p w14:paraId="0282E749" w14:textId="064CB358" w:rsidR="00FF470B" w:rsidRPr="00FF470B" w:rsidRDefault="00FF470B" w:rsidP="00FF470B">
      <w:pPr>
        <w:spacing w:line="360" w:lineRule="auto"/>
        <w:jc w:val="both"/>
        <w:rPr>
          <w:rFonts w:ascii="Times New Roman" w:eastAsia="Times New Roman" w:hAnsi="Times New Roman" w:cs="Times New Roman"/>
          <w:sz w:val="24"/>
          <w:szCs w:val="24"/>
        </w:rPr>
      </w:pPr>
      <w:r w:rsidRPr="00FF470B">
        <w:rPr>
          <w:rFonts w:ascii="Times New Roman" w:eastAsia="Times New Roman" w:hAnsi="Times New Roman" w:cs="Times New Roman"/>
          <w:sz w:val="24"/>
          <w:szCs w:val="24"/>
        </w:rPr>
        <w:t>4. Message Formatting Options:</w:t>
      </w:r>
      <w:r>
        <w:rPr>
          <w:rFonts w:ascii="Times New Roman" w:eastAsia="Times New Roman" w:hAnsi="Times New Roman" w:cs="Times New Roman"/>
          <w:sz w:val="24"/>
          <w:szCs w:val="24"/>
        </w:rPr>
        <w:tab/>
      </w:r>
      <w:r w:rsidRPr="00FF470B">
        <w:rPr>
          <w:rFonts w:ascii="Times New Roman" w:eastAsia="Times New Roman" w:hAnsi="Times New Roman" w:cs="Times New Roman"/>
          <w:sz w:val="24"/>
          <w:szCs w:val="24"/>
        </w:rPr>
        <w:t>Introduce more advanced message formatting features, such as font styles, colors, and emojis, to allow users to personalize their messages.</w:t>
      </w:r>
    </w:p>
    <w:p w14:paraId="72EF80FB" w14:textId="77777777" w:rsidR="00FF470B" w:rsidRPr="00FF470B" w:rsidRDefault="00FF470B" w:rsidP="00FF470B">
      <w:pPr>
        <w:spacing w:line="360" w:lineRule="auto"/>
        <w:jc w:val="both"/>
        <w:rPr>
          <w:rFonts w:ascii="Times New Roman" w:eastAsia="Times New Roman" w:hAnsi="Times New Roman" w:cs="Times New Roman"/>
          <w:sz w:val="24"/>
          <w:szCs w:val="24"/>
        </w:rPr>
      </w:pPr>
    </w:p>
    <w:p w14:paraId="6934167E" w14:textId="59A12EBF" w:rsidR="00FF470B" w:rsidRPr="00FF470B" w:rsidRDefault="00FF470B" w:rsidP="00FF470B">
      <w:pPr>
        <w:spacing w:line="360" w:lineRule="auto"/>
        <w:jc w:val="both"/>
        <w:rPr>
          <w:rFonts w:ascii="Times New Roman" w:eastAsia="Times New Roman" w:hAnsi="Times New Roman" w:cs="Times New Roman"/>
          <w:sz w:val="24"/>
          <w:szCs w:val="24"/>
        </w:rPr>
      </w:pPr>
      <w:r w:rsidRPr="00FF470B">
        <w:rPr>
          <w:rFonts w:ascii="Times New Roman" w:eastAsia="Times New Roman" w:hAnsi="Times New Roman" w:cs="Times New Roman"/>
          <w:sz w:val="24"/>
          <w:szCs w:val="24"/>
        </w:rPr>
        <w:t>5. Multimedia Integration: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FF470B">
        <w:rPr>
          <w:rFonts w:ascii="Times New Roman" w:eastAsia="Times New Roman" w:hAnsi="Times New Roman" w:cs="Times New Roman"/>
          <w:sz w:val="24"/>
          <w:szCs w:val="24"/>
        </w:rPr>
        <w:t>Extend the chat tool's capabilities to support multimedia content sharing, allowing users to exchange images, files, and other media formats.</w:t>
      </w:r>
    </w:p>
    <w:p w14:paraId="0E4FD38A" w14:textId="77777777" w:rsidR="00FF470B" w:rsidRPr="00FF470B" w:rsidRDefault="00FF470B" w:rsidP="00FF470B">
      <w:pPr>
        <w:spacing w:line="360" w:lineRule="auto"/>
        <w:jc w:val="both"/>
        <w:rPr>
          <w:rFonts w:ascii="Times New Roman" w:eastAsia="Times New Roman" w:hAnsi="Times New Roman" w:cs="Times New Roman"/>
          <w:sz w:val="24"/>
          <w:szCs w:val="24"/>
        </w:rPr>
      </w:pPr>
    </w:p>
    <w:p w14:paraId="277320F6" w14:textId="691A81BE" w:rsidR="00FF470B" w:rsidRPr="00FF470B" w:rsidRDefault="00FF470B" w:rsidP="00FF470B">
      <w:pPr>
        <w:spacing w:line="360" w:lineRule="auto"/>
        <w:jc w:val="both"/>
        <w:rPr>
          <w:rFonts w:ascii="Times New Roman" w:eastAsia="Times New Roman" w:hAnsi="Times New Roman" w:cs="Times New Roman"/>
          <w:sz w:val="24"/>
          <w:szCs w:val="24"/>
        </w:rPr>
      </w:pPr>
      <w:r w:rsidRPr="00FF470B">
        <w:rPr>
          <w:rFonts w:ascii="Times New Roman" w:eastAsia="Times New Roman" w:hAnsi="Times New Roman" w:cs="Times New Roman"/>
          <w:sz w:val="24"/>
          <w:szCs w:val="24"/>
        </w:rPr>
        <w:t>6. Scalability and Load Balancing:</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FF470B">
        <w:rPr>
          <w:rFonts w:ascii="Times New Roman" w:eastAsia="Times New Roman" w:hAnsi="Times New Roman" w:cs="Times New Roman"/>
          <w:sz w:val="24"/>
          <w:szCs w:val="24"/>
        </w:rPr>
        <w:t xml:space="preserve"> Consider load balancing strategies to ensure the chat tool can handle a higher number of concurrent connections as the user base grows.</w:t>
      </w:r>
    </w:p>
    <w:p w14:paraId="06C45051" w14:textId="77777777" w:rsidR="00FF470B" w:rsidRPr="00FF470B" w:rsidRDefault="00FF470B" w:rsidP="00FF470B">
      <w:pPr>
        <w:spacing w:line="360" w:lineRule="auto"/>
        <w:jc w:val="both"/>
        <w:rPr>
          <w:rFonts w:ascii="Times New Roman" w:eastAsia="Times New Roman" w:hAnsi="Times New Roman" w:cs="Times New Roman"/>
          <w:sz w:val="24"/>
          <w:szCs w:val="24"/>
        </w:rPr>
      </w:pPr>
    </w:p>
    <w:p w14:paraId="3449E9D3" w14:textId="20E660D7" w:rsidR="00FF470B" w:rsidRPr="00FF470B" w:rsidRDefault="00FF470B" w:rsidP="00FF470B">
      <w:pPr>
        <w:spacing w:line="360" w:lineRule="auto"/>
        <w:jc w:val="both"/>
        <w:rPr>
          <w:rFonts w:ascii="Times New Roman" w:eastAsia="Times New Roman" w:hAnsi="Times New Roman" w:cs="Times New Roman"/>
          <w:sz w:val="24"/>
          <w:szCs w:val="24"/>
        </w:rPr>
      </w:pPr>
      <w:r w:rsidRPr="00FF470B">
        <w:rPr>
          <w:rFonts w:ascii="Times New Roman" w:eastAsia="Times New Roman" w:hAnsi="Times New Roman" w:cs="Times New Roman"/>
          <w:sz w:val="24"/>
          <w:szCs w:val="24"/>
        </w:rPr>
        <w:t xml:space="preserve">7. Enhanced Error Handling: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FF470B">
        <w:rPr>
          <w:rFonts w:ascii="Times New Roman" w:eastAsia="Times New Roman" w:hAnsi="Times New Roman" w:cs="Times New Roman"/>
          <w:sz w:val="24"/>
          <w:szCs w:val="24"/>
        </w:rPr>
        <w:t>Implement comprehensive error handling mechanisms to handle unexpected scenarios gracefully, enhancing the tool's stability.</w:t>
      </w:r>
    </w:p>
    <w:p w14:paraId="129C188D" w14:textId="77777777" w:rsidR="00FF470B" w:rsidRPr="00FF470B" w:rsidRDefault="00FF470B" w:rsidP="00FF470B">
      <w:pPr>
        <w:spacing w:line="360" w:lineRule="auto"/>
        <w:jc w:val="both"/>
        <w:rPr>
          <w:rFonts w:ascii="Times New Roman" w:eastAsia="Times New Roman" w:hAnsi="Times New Roman" w:cs="Times New Roman"/>
          <w:sz w:val="24"/>
          <w:szCs w:val="24"/>
        </w:rPr>
      </w:pPr>
    </w:p>
    <w:p w14:paraId="096684FC" w14:textId="0B261E18" w:rsidR="00FF470B" w:rsidRPr="00FF470B" w:rsidRDefault="00FF470B" w:rsidP="00FF470B">
      <w:pPr>
        <w:spacing w:line="360" w:lineRule="auto"/>
        <w:jc w:val="both"/>
        <w:rPr>
          <w:rFonts w:ascii="Times New Roman" w:eastAsia="Times New Roman" w:hAnsi="Times New Roman" w:cs="Times New Roman"/>
          <w:sz w:val="24"/>
          <w:szCs w:val="24"/>
        </w:rPr>
      </w:pPr>
      <w:r w:rsidRPr="00FF470B">
        <w:rPr>
          <w:rFonts w:ascii="Times New Roman" w:eastAsia="Times New Roman" w:hAnsi="Times New Roman" w:cs="Times New Roman"/>
          <w:sz w:val="24"/>
          <w:szCs w:val="24"/>
        </w:rPr>
        <w:t>8. Testing and Refinement:</w:t>
      </w:r>
      <w:r>
        <w:rPr>
          <w:rFonts w:ascii="Times New Roman" w:eastAsia="Times New Roman" w:hAnsi="Times New Roman" w:cs="Times New Roman"/>
          <w:sz w:val="24"/>
          <w:szCs w:val="24"/>
        </w:rPr>
        <w:tab/>
      </w:r>
      <w:r w:rsidRPr="00FF470B">
        <w:rPr>
          <w:rFonts w:ascii="Times New Roman" w:eastAsia="Times New Roman" w:hAnsi="Times New Roman" w:cs="Times New Roman"/>
          <w:sz w:val="24"/>
          <w:szCs w:val="24"/>
        </w:rPr>
        <w:t xml:space="preserve"> Continue rigorous testing and user feedback-driven refinement to improve the tool's performance and usability.</w:t>
      </w:r>
    </w:p>
    <w:p w14:paraId="3D086E05" w14:textId="77777777" w:rsidR="00FF470B" w:rsidRPr="00FF470B" w:rsidRDefault="00FF470B" w:rsidP="00FF470B">
      <w:pPr>
        <w:spacing w:line="360" w:lineRule="auto"/>
        <w:jc w:val="both"/>
        <w:rPr>
          <w:rFonts w:ascii="Times New Roman" w:eastAsia="Times New Roman" w:hAnsi="Times New Roman" w:cs="Times New Roman"/>
          <w:sz w:val="24"/>
          <w:szCs w:val="24"/>
        </w:rPr>
      </w:pPr>
    </w:p>
    <w:p w14:paraId="077191AF" w14:textId="50AC5C5B" w:rsidR="00FF470B" w:rsidRPr="00FF470B" w:rsidRDefault="00FF470B" w:rsidP="00FF470B">
      <w:pPr>
        <w:spacing w:line="360" w:lineRule="auto"/>
        <w:jc w:val="both"/>
        <w:rPr>
          <w:rFonts w:ascii="Times New Roman" w:eastAsia="Times New Roman" w:hAnsi="Times New Roman" w:cs="Times New Roman"/>
          <w:sz w:val="24"/>
          <w:szCs w:val="24"/>
        </w:rPr>
      </w:pPr>
      <w:r w:rsidRPr="00FF470B">
        <w:rPr>
          <w:rFonts w:ascii="Times New Roman" w:eastAsia="Times New Roman" w:hAnsi="Times New Roman" w:cs="Times New Roman"/>
          <w:sz w:val="24"/>
          <w:szCs w:val="24"/>
        </w:rPr>
        <w:t>9. Command-Line Arguments:</w:t>
      </w:r>
      <w:r>
        <w:rPr>
          <w:rFonts w:ascii="Times New Roman" w:eastAsia="Times New Roman" w:hAnsi="Times New Roman" w:cs="Times New Roman"/>
          <w:sz w:val="24"/>
          <w:szCs w:val="24"/>
        </w:rPr>
        <w:t xml:space="preserve">      </w:t>
      </w:r>
      <w:r w:rsidRPr="00FF470B">
        <w:rPr>
          <w:rFonts w:ascii="Times New Roman" w:eastAsia="Times New Roman" w:hAnsi="Times New Roman" w:cs="Times New Roman"/>
          <w:sz w:val="24"/>
          <w:szCs w:val="24"/>
        </w:rPr>
        <w:t>Allow users to specify their nickname and server details as command-line arguments for a more streamlined experience.</w:t>
      </w:r>
    </w:p>
    <w:p w14:paraId="2AEE8E37" w14:textId="77777777" w:rsidR="00FF470B" w:rsidRPr="00FF470B" w:rsidRDefault="00FF470B" w:rsidP="00FF470B">
      <w:pPr>
        <w:spacing w:line="360" w:lineRule="auto"/>
        <w:jc w:val="both"/>
        <w:rPr>
          <w:rFonts w:ascii="Times New Roman" w:eastAsia="Times New Roman" w:hAnsi="Times New Roman" w:cs="Times New Roman"/>
          <w:sz w:val="24"/>
          <w:szCs w:val="24"/>
        </w:rPr>
      </w:pPr>
    </w:p>
    <w:p w14:paraId="1CD28AD5" w14:textId="2F37A7A0" w:rsidR="00FF470B" w:rsidRPr="00FF470B" w:rsidRDefault="00FF470B" w:rsidP="00FF470B">
      <w:pPr>
        <w:spacing w:line="360" w:lineRule="auto"/>
        <w:jc w:val="both"/>
        <w:rPr>
          <w:rFonts w:ascii="Times New Roman" w:eastAsia="Times New Roman" w:hAnsi="Times New Roman" w:cs="Times New Roman"/>
          <w:sz w:val="24"/>
          <w:szCs w:val="24"/>
        </w:rPr>
      </w:pPr>
      <w:r w:rsidRPr="00FF470B">
        <w:rPr>
          <w:rFonts w:ascii="Times New Roman" w:eastAsia="Times New Roman" w:hAnsi="Times New Roman" w:cs="Times New Roman"/>
          <w:sz w:val="24"/>
          <w:szCs w:val="24"/>
        </w:rPr>
        <w:t xml:space="preserve">10. Cross-Platform Support: </w:t>
      </w:r>
      <w:r>
        <w:rPr>
          <w:rFonts w:ascii="Times New Roman" w:eastAsia="Times New Roman" w:hAnsi="Times New Roman" w:cs="Times New Roman"/>
          <w:sz w:val="24"/>
          <w:szCs w:val="24"/>
        </w:rPr>
        <w:tab/>
      </w:r>
      <w:r w:rsidRPr="00FF470B">
        <w:rPr>
          <w:rFonts w:ascii="Times New Roman" w:eastAsia="Times New Roman" w:hAnsi="Times New Roman" w:cs="Times New Roman"/>
          <w:sz w:val="24"/>
          <w:szCs w:val="24"/>
        </w:rPr>
        <w:t>Ensure the chat tool is compatible with various operating systems to cater to a broader user base.</w:t>
      </w:r>
    </w:p>
    <w:p w14:paraId="5424BF5B" w14:textId="77777777" w:rsidR="00FF470B" w:rsidRPr="00FF470B" w:rsidRDefault="00FF470B" w:rsidP="00FF470B">
      <w:pPr>
        <w:spacing w:line="360" w:lineRule="auto"/>
        <w:jc w:val="both"/>
        <w:rPr>
          <w:rFonts w:ascii="Times New Roman" w:eastAsia="Times New Roman" w:hAnsi="Times New Roman" w:cs="Times New Roman"/>
          <w:sz w:val="24"/>
          <w:szCs w:val="24"/>
        </w:rPr>
      </w:pPr>
    </w:p>
    <w:p w14:paraId="6B62EBE9" w14:textId="20CDE5D2" w:rsidR="00132212" w:rsidRDefault="00FF470B" w:rsidP="00FF470B">
      <w:pPr>
        <w:spacing w:line="360" w:lineRule="auto"/>
        <w:jc w:val="both"/>
        <w:rPr>
          <w:rFonts w:ascii="Times New Roman" w:eastAsia="Times New Roman" w:hAnsi="Times New Roman" w:cs="Times New Roman"/>
          <w:b/>
          <w:sz w:val="32"/>
          <w:szCs w:val="32"/>
        </w:rPr>
      </w:pPr>
      <w:r w:rsidRPr="00FF470B">
        <w:rPr>
          <w:rFonts w:ascii="Times New Roman" w:eastAsia="Times New Roman" w:hAnsi="Times New Roman" w:cs="Times New Roman"/>
          <w:sz w:val="24"/>
          <w:szCs w:val="24"/>
        </w:rPr>
        <w:t>In conclusion, the CLI-based chat tool provides a solid foundation for a functional communication platform. Future work can focus on security enhancements, user interface improvements, message formatting, multimedia integration, and scalability to elevate the tool to a comprehensive and versatile chatting application. With continuous development and consideration of user feedback, the CLI-based chat tool holds the potential to offer an efficient and enjoyable chatting experience for users in the command-line environment.</w:t>
      </w:r>
    </w:p>
    <w:p w14:paraId="4D0135EA" w14:textId="77777777" w:rsidR="00132212" w:rsidRDefault="00132212">
      <w:pPr>
        <w:spacing w:line="480" w:lineRule="auto"/>
        <w:jc w:val="center"/>
        <w:rPr>
          <w:rFonts w:ascii="Times New Roman" w:eastAsia="Times New Roman" w:hAnsi="Times New Roman" w:cs="Times New Roman"/>
          <w:b/>
          <w:sz w:val="32"/>
          <w:szCs w:val="32"/>
        </w:rPr>
      </w:pPr>
    </w:p>
    <w:p w14:paraId="427E3DFB" w14:textId="77777777" w:rsidR="00132212" w:rsidRDefault="00132212">
      <w:pPr>
        <w:spacing w:line="480" w:lineRule="auto"/>
        <w:jc w:val="center"/>
        <w:rPr>
          <w:rFonts w:ascii="Times New Roman" w:eastAsia="Times New Roman" w:hAnsi="Times New Roman" w:cs="Times New Roman"/>
          <w:b/>
          <w:sz w:val="32"/>
          <w:szCs w:val="32"/>
        </w:rPr>
      </w:pPr>
    </w:p>
    <w:p w14:paraId="001C9636" w14:textId="77777777" w:rsidR="00132212" w:rsidRDefault="00132212">
      <w:pPr>
        <w:spacing w:line="480" w:lineRule="auto"/>
        <w:jc w:val="center"/>
        <w:rPr>
          <w:rFonts w:ascii="Times New Roman" w:eastAsia="Times New Roman" w:hAnsi="Times New Roman" w:cs="Times New Roman"/>
          <w:b/>
          <w:sz w:val="32"/>
          <w:szCs w:val="32"/>
        </w:rPr>
      </w:pPr>
    </w:p>
    <w:p w14:paraId="63BB48CB" w14:textId="77777777" w:rsidR="00132212" w:rsidRDefault="00132212">
      <w:pPr>
        <w:spacing w:line="480" w:lineRule="auto"/>
        <w:jc w:val="center"/>
        <w:rPr>
          <w:rFonts w:ascii="Times New Roman" w:eastAsia="Times New Roman" w:hAnsi="Times New Roman" w:cs="Times New Roman"/>
          <w:b/>
          <w:sz w:val="32"/>
          <w:szCs w:val="32"/>
        </w:rPr>
      </w:pPr>
    </w:p>
    <w:p w14:paraId="22E46FE9" w14:textId="77777777" w:rsidR="00132212" w:rsidRDefault="00132212">
      <w:pPr>
        <w:spacing w:line="480" w:lineRule="auto"/>
        <w:jc w:val="center"/>
        <w:rPr>
          <w:rFonts w:ascii="Times New Roman" w:eastAsia="Times New Roman" w:hAnsi="Times New Roman" w:cs="Times New Roman"/>
          <w:b/>
          <w:sz w:val="32"/>
          <w:szCs w:val="32"/>
        </w:rPr>
      </w:pPr>
    </w:p>
    <w:p w14:paraId="5D873D13" w14:textId="7F5FE91E" w:rsidR="00132212" w:rsidRDefault="00132212" w:rsidP="00FF470B">
      <w:pPr>
        <w:spacing w:line="480" w:lineRule="auto"/>
        <w:rPr>
          <w:rFonts w:ascii="Times New Roman" w:eastAsia="Times New Roman" w:hAnsi="Times New Roman" w:cs="Times New Roman"/>
          <w:b/>
          <w:sz w:val="32"/>
          <w:szCs w:val="32"/>
        </w:rPr>
      </w:pPr>
    </w:p>
    <w:p w14:paraId="1D7F30D7" w14:textId="77777777" w:rsidR="00FF470B" w:rsidRDefault="00FF470B" w:rsidP="00FF470B">
      <w:pPr>
        <w:spacing w:line="480" w:lineRule="auto"/>
        <w:rPr>
          <w:rFonts w:ascii="Times New Roman" w:eastAsia="Times New Roman" w:hAnsi="Times New Roman" w:cs="Times New Roman"/>
          <w:b/>
          <w:sz w:val="32"/>
          <w:szCs w:val="32"/>
        </w:rPr>
      </w:pPr>
    </w:p>
    <w:p w14:paraId="283EEC4D" w14:textId="77777777" w:rsidR="00132212" w:rsidRDefault="00000000">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References</w:t>
      </w:r>
    </w:p>
    <w:p w14:paraId="16EB00FE" w14:textId="77777777" w:rsidR="00FF470B" w:rsidRPr="00FF470B" w:rsidRDefault="00000000" w:rsidP="00FF470B">
      <w:pPr>
        <w:spacing w:line="360" w:lineRule="auto"/>
        <w:ind w:left="360" w:hanging="360"/>
        <w:jc w:val="both"/>
        <w:rPr>
          <w:rFonts w:ascii="Times New Roman" w:eastAsia="Times New Roman" w:hAnsi="Times New Roman" w:cs="Times New Roman"/>
        </w:rPr>
      </w:pPr>
      <w:r>
        <w:rPr>
          <w:rFonts w:ascii="Times New Roman" w:eastAsia="Times New Roman" w:hAnsi="Times New Roman" w:cs="Times New Roman"/>
        </w:rPr>
        <w:t xml:space="preserve"> [1] </w:t>
      </w:r>
      <w:r w:rsidR="00FF470B" w:rsidRPr="00FF470B">
        <w:rPr>
          <w:rFonts w:ascii="Times New Roman" w:eastAsia="Times New Roman" w:hAnsi="Times New Roman" w:cs="Times New Roman"/>
        </w:rPr>
        <w:t>IRC: https://en.wikipedia.org/wiki/Internet_Relay_Chat: The most popular CLI-based chat tool, IRC has been around for many years and is still widely used today.</w:t>
      </w:r>
    </w:p>
    <w:p w14:paraId="5091C8EB" w14:textId="1C8C5FF6" w:rsidR="00FF470B" w:rsidRPr="00FF470B" w:rsidRDefault="00FF470B" w:rsidP="00FF470B">
      <w:pPr>
        <w:spacing w:line="360" w:lineRule="auto"/>
        <w:ind w:left="360" w:hanging="360"/>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rPr>
        <w:t>2</w:t>
      </w:r>
      <w:r>
        <w:rPr>
          <w:rFonts w:ascii="Times New Roman" w:eastAsia="Times New Roman" w:hAnsi="Times New Roman" w:cs="Times New Roman"/>
        </w:rPr>
        <w:t xml:space="preserve">] </w:t>
      </w:r>
      <w:proofErr w:type="spellStart"/>
      <w:r w:rsidRPr="00FF470B">
        <w:rPr>
          <w:rFonts w:ascii="Times New Roman" w:eastAsia="Times New Roman" w:hAnsi="Times New Roman" w:cs="Times New Roman"/>
        </w:rPr>
        <w:t>Mattermost</w:t>
      </w:r>
      <w:proofErr w:type="spellEnd"/>
      <w:r w:rsidRPr="00FF470B">
        <w:rPr>
          <w:rFonts w:ascii="Times New Roman" w:eastAsia="Times New Roman" w:hAnsi="Times New Roman" w:cs="Times New Roman"/>
        </w:rPr>
        <w:t>: https://mattermost.com/: A modern open-source chat tool that is based on the Matrix protocol. It is more feature-rich than IRC and supports a wider range of features, such as file sharing, voice chat, and video chat.</w:t>
      </w:r>
    </w:p>
    <w:p w14:paraId="03D5D101" w14:textId="2D67D45F" w:rsidR="00FF470B" w:rsidRPr="00FF470B" w:rsidRDefault="00FF470B" w:rsidP="00FF470B">
      <w:pPr>
        <w:spacing w:line="360" w:lineRule="auto"/>
        <w:ind w:left="360" w:hanging="360"/>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rPr>
        <w:t>3</w:t>
      </w:r>
      <w:r>
        <w:rPr>
          <w:rFonts w:ascii="Times New Roman" w:eastAsia="Times New Roman" w:hAnsi="Times New Roman" w:cs="Times New Roman"/>
        </w:rPr>
        <w:t xml:space="preserve">] </w:t>
      </w:r>
      <w:r w:rsidRPr="00FF470B">
        <w:rPr>
          <w:rFonts w:ascii="Times New Roman" w:eastAsia="Times New Roman" w:hAnsi="Times New Roman" w:cs="Times New Roman"/>
        </w:rPr>
        <w:t xml:space="preserve">Slack: https://slack.com/: A commercial chat tool that is based on the Electron framework. It is more user-friendly than IRC or </w:t>
      </w:r>
      <w:proofErr w:type="spellStart"/>
      <w:r w:rsidRPr="00FF470B">
        <w:rPr>
          <w:rFonts w:ascii="Times New Roman" w:eastAsia="Times New Roman" w:hAnsi="Times New Roman" w:cs="Times New Roman"/>
        </w:rPr>
        <w:t>Mattermost</w:t>
      </w:r>
      <w:proofErr w:type="spellEnd"/>
      <w:r w:rsidRPr="00FF470B">
        <w:rPr>
          <w:rFonts w:ascii="Times New Roman" w:eastAsia="Times New Roman" w:hAnsi="Times New Roman" w:cs="Times New Roman"/>
        </w:rPr>
        <w:t xml:space="preserve"> and supports a wider range of integrations with other applications.</w:t>
      </w:r>
    </w:p>
    <w:p w14:paraId="3CBFC544" w14:textId="6E5698E1" w:rsidR="00FF470B" w:rsidRPr="00FF470B" w:rsidRDefault="00FF470B" w:rsidP="00FF470B">
      <w:pPr>
        <w:spacing w:line="360" w:lineRule="auto"/>
        <w:ind w:left="360" w:hanging="360"/>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rPr>
        <w:t>4</w:t>
      </w:r>
      <w:r>
        <w:rPr>
          <w:rFonts w:ascii="Times New Roman" w:eastAsia="Times New Roman" w:hAnsi="Times New Roman" w:cs="Times New Roman"/>
        </w:rPr>
        <w:t xml:space="preserve">] </w:t>
      </w:r>
      <w:proofErr w:type="spellStart"/>
      <w:r w:rsidRPr="00FF470B">
        <w:rPr>
          <w:rFonts w:ascii="Times New Roman" w:eastAsia="Times New Roman" w:hAnsi="Times New Roman" w:cs="Times New Roman"/>
        </w:rPr>
        <w:t>weechat</w:t>
      </w:r>
      <w:proofErr w:type="spellEnd"/>
      <w:r w:rsidRPr="00FF470B">
        <w:rPr>
          <w:rFonts w:ascii="Times New Roman" w:eastAsia="Times New Roman" w:hAnsi="Times New Roman" w:cs="Times New Roman"/>
        </w:rPr>
        <w:t>: https://weechat.org/: A powerful and customizable CLI-based chat client that supports a wide range of chat protocols, including IRC, XMPP, and SMTP.</w:t>
      </w:r>
    </w:p>
    <w:p w14:paraId="25A9135D" w14:textId="2364BC18" w:rsidR="00132212" w:rsidRDefault="00FF470B" w:rsidP="00FF470B">
      <w:pPr>
        <w:spacing w:line="360" w:lineRule="auto"/>
        <w:ind w:left="360" w:hanging="360"/>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rPr>
        <w:t>5</w:t>
      </w:r>
      <w:r>
        <w:rPr>
          <w:rFonts w:ascii="Times New Roman" w:eastAsia="Times New Roman" w:hAnsi="Times New Roman" w:cs="Times New Roman"/>
        </w:rPr>
        <w:t xml:space="preserve">] </w:t>
      </w:r>
      <w:proofErr w:type="spellStart"/>
      <w:r w:rsidRPr="00FF470B">
        <w:rPr>
          <w:rFonts w:ascii="Times New Roman" w:eastAsia="Times New Roman" w:hAnsi="Times New Roman" w:cs="Times New Roman"/>
        </w:rPr>
        <w:t>irssi</w:t>
      </w:r>
      <w:proofErr w:type="spellEnd"/>
      <w:r w:rsidRPr="00FF470B">
        <w:rPr>
          <w:rFonts w:ascii="Times New Roman" w:eastAsia="Times New Roman" w:hAnsi="Times New Roman" w:cs="Times New Roman"/>
        </w:rPr>
        <w:t>: https://irssi.org/: Another powerful and customizable CLI-based chat client that supports a wide range of chat protocols, including IRC, XMPP, and SMTP.</w:t>
      </w:r>
    </w:p>
    <w:p w14:paraId="6A90A288" w14:textId="1AE3DBA9" w:rsidR="00FF470B" w:rsidRDefault="00FF470B" w:rsidP="00FF470B">
      <w:pPr>
        <w:spacing w:line="360" w:lineRule="auto"/>
        <w:ind w:left="360" w:hanging="360"/>
        <w:jc w:val="both"/>
        <w:rPr>
          <w:rFonts w:ascii="Times New Roman" w:eastAsia="Times New Roman" w:hAnsi="Times New Roman" w:cs="Times New Roman"/>
          <w:b/>
        </w:rPr>
      </w:pPr>
      <w:r>
        <w:rPr>
          <w:rFonts w:ascii="Times New Roman" w:eastAsia="Times New Roman" w:hAnsi="Times New Roman" w:cs="Times New Roman"/>
        </w:rPr>
        <w:t>[</w:t>
      </w:r>
      <w:r>
        <w:rPr>
          <w:rFonts w:ascii="Times New Roman" w:eastAsia="Times New Roman" w:hAnsi="Times New Roman" w:cs="Times New Roman"/>
        </w:rPr>
        <w:t>6</w:t>
      </w:r>
      <w:r>
        <w:rPr>
          <w:rFonts w:ascii="Times New Roman" w:eastAsia="Times New Roman" w:hAnsi="Times New Roman" w:cs="Times New Roman"/>
        </w:rPr>
        <w:t>]</w:t>
      </w:r>
      <w:r>
        <w:rPr>
          <w:rFonts w:ascii="Times New Roman" w:eastAsia="Times New Roman" w:hAnsi="Times New Roman" w:cs="Times New Roman"/>
        </w:rPr>
        <w:t xml:space="preserve"> </w:t>
      </w:r>
      <w:proofErr w:type="spellStart"/>
      <w:r>
        <w:rPr>
          <w:rFonts w:ascii="Times New Roman" w:eastAsia="Times New Roman" w:hAnsi="Times New Roman" w:cs="Times New Roman"/>
        </w:rPr>
        <w:t>Youtube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 AI(</w:t>
      </w:r>
      <w:proofErr w:type="spellStart"/>
      <w:r>
        <w:rPr>
          <w:rFonts w:ascii="Times New Roman" w:eastAsia="Times New Roman" w:hAnsi="Times New Roman" w:cs="Times New Roman"/>
        </w:rPr>
        <w:t>Chatgpt</w:t>
      </w:r>
      <w:proofErr w:type="spellEnd"/>
      <w:r>
        <w:rPr>
          <w:rFonts w:ascii="Times New Roman" w:eastAsia="Times New Roman" w:hAnsi="Times New Roman" w:cs="Times New Roman"/>
        </w:rPr>
        <w:t>, Bard) and Friends.</w:t>
      </w:r>
    </w:p>
    <w:p w14:paraId="6258AE3A" w14:textId="77777777" w:rsidR="00132212" w:rsidRDefault="00132212">
      <w:pPr>
        <w:spacing w:line="360" w:lineRule="auto"/>
        <w:ind w:left="360" w:hanging="360"/>
        <w:jc w:val="both"/>
        <w:rPr>
          <w:rFonts w:ascii="Times New Roman" w:eastAsia="Times New Roman" w:hAnsi="Times New Roman" w:cs="Times New Roman"/>
        </w:rPr>
      </w:pPr>
    </w:p>
    <w:p w14:paraId="7F20BFEF" w14:textId="77777777" w:rsidR="00132212" w:rsidRDefault="00132212">
      <w:pPr>
        <w:spacing w:line="360" w:lineRule="auto"/>
        <w:ind w:left="360" w:hanging="360"/>
        <w:jc w:val="both"/>
        <w:rPr>
          <w:rFonts w:ascii="Times New Roman" w:eastAsia="Times New Roman" w:hAnsi="Times New Roman" w:cs="Times New Roman"/>
          <w:sz w:val="24"/>
          <w:szCs w:val="24"/>
        </w:rPr>
      </w:pPr>
    </w:p>
    <w:p w14:paraId="26701E00" w14:textId="77777777" w:rsidR="00132212" w:rsidRDefault="00132212">
      <w:pPr>
        <w:spacing w:line="360" w:lineRule="auto"/>
        <w:jc w:val="both"/>
      </w:pPr>
    </w:p>
    <w:p w14:paraId="363BA850" w14:textId="77777777" w:rsidR="00132212" w:rsidRDefault="00132212">
      <w:pPr>
        <w:spacing w:line="360" w:lineRule="auto"/>
        <w:ind w:left="446" w:hanging="446"/>
        <w:jc w:val="both"/>
        <w:rPr>
          <w:rFonts w:ascii="Times New Roman" w:eastAsia="Times New Roman" w:hAnsi="Times New Roman" w:cs="Times New Roman"/>
          <w:sz w:val="24"/>
          <w:szCs w:val="24"/>
          <w:highlight w:val="white"/>
        </w:rPr>
      </w:pPr>
    </w:p>
    <w:p w14:paraId="29B4D563" w14:textId="77777777" w:rsidR="00132212" w:rsidRDefault="00132212">
      <w:pPr>
        <w:spacing w:line="480" w:lineRule="auto"/>
        <w:jc w:val="both"/>
        <w:rPr>
          <w:rFonts w:ascii="Times New Roman" w:eastAsia="Times New Roman" w:hAnsi="Times New Roman" w:cs="Times New Roman"/>
          <w:b/>
          <w:sz w:val="28"/>
          <w:szCs w:val="28"/>
        </w:rPr>
      </w:pPr>
    </w:p>
    <w:p w14:paraId="196B0604" w14:textId="77777777" w:rsidR="00132212" w:rsidRDefault="00132212">
      <w:pPr>
        <w:spacing w:line="480" w:lineRule="auto"/>
        <w:jc w:val="both"/>
        <w:rPr>
          <w:rFonts w:ascii="Bookman Old Style" w:eastAsia="Bookman Old Style" w:hAnsi="Bookman Old Style" w:cs="Bookman Old Style"/>
          <w:sz w:val="32"/>
          <w:szCs w:val="32"/>
        </w:rPr>
      </w:pPr>
    </w:p>
    <w:sectPr w:rsidR="00132212">
      <w:footerReference w:type="default" r:id="rId12"/>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8277D" w14:textId="77777777" w:rsidR="00314EF4" w:rsidRDefault="00314EF4">
      <w:r>
        <w:separator/>
      </w:r>
    </w:p>
  </w:endnote>
  <w:endnote w:type="continuationSeparator" w:id="0">
    <w:p w14:paraId="56112096" w14:textId="77777777" w:rsidR="00314EF4" w:rsidRDefault="00314E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1"/>
    <w:family w:val="roman"/>
    <w:pitch w:val="variable"/>
    <w:sig w:usb0="0000A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1A468" w14:textId="77777777" w:rsidR="00132212" w:rsidRDefault="00132212">
    <w:pPr>
      <w:pBdr>
        <w:top w:val="nil"/>
        <w:left w:val="nil"/>
        <w:bottom w:val="nil"/>
        <w:right w:val="nil"/>
        <w:between w:val="nil"/>
      </w:pBdr>
      <w:jc w:val="center"/>
      <w:rPr>
        <w:color w:val="000000"/>
      </w:rPr>
    </w:pPr>
  </w:p>
  <w:p w14:paraId="172CFC81" w14:textId="77777777" w:rsidR="00132212" w:rsidRDefault="00132212">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87C1A" w14:textId="77777777" w:rsidR="00132212" w:rsidRDefault="00000000">
    <w:pPr>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PAGE</w:instrText>
    </w:r>
    <w:r>
      <w:rPr>
        <w:rFonts w:ascii="Times New Roman" w:eastAsia="Times New Roman" w:hAnsi="Times New Roman" w:cs="Times New Roman"/>
        <w:b/>
        <w:color w:val="000000"/>
        <w:sz w:val="20"/>
        <w:szCs w:val="20"/>
      </w:rPr>
      <w:fldChar w:fldCharType="separate"/>
    </w:r>
    <w:r w:rsidR="00D95637">
      <w:rPr>
        <w:rFonts w:ascii="Times New Roman" w:eastAsia="Times New Roman" w:hAnsi="Times New Roman" w:cs="Times New Roman"/>
        <w:b/>
        <w:noProof/>
        <w:color w:val="000000"/>
        <w:sz w:val="20"/>
        <w:szCs w:val="20"/>
      </w:rPr>
      <w:t>1</w:t>
    </w:r>
    <w:r>
      <w:rPr>
        <w:rFonts w:ascii="Times New Roman" w:eastAsia="Times New Roman" w:hAnsi="Times New Roman" w:cs="Times New Roman"/>
        <w:b/>
        <w:color w:val="000000"/>
        <w:sz w:val="20"/>
        <w:szCs w:val="20"/>
      </w:rPr>
      <w:fldChar w:fldCharType="end"/>
    </w:r>
  </w:p>
  <w:p w14:paraId="2B9DC272" w14:textId="77777777" w:rsidR="00132212" w:rsidRDefault="00132212">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A36BFB" w14:textId="77777777" w:rsidR="00314EF4" w:rsidRDefault="00314EF4">
      <w:r>
        <w:separator/>
      </w:r>
    </w:p>
  </w:footnote>
  <w:footnote w:type="continuationSeparator" w:id="0">
    <w:p w14:paraId="133B5747" w14:textId="77777777" w:rsidR="00314EF4" w:rsidRDefault="00314E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36AF9"/>
    <w:multiLevelType w:val="multilevel"/>
    <w:tmpl w:val="31F60952"/>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num w:numId="1" w16cid:durableId="344671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12"/>
    <w:rsid w:val="00132212"/>
    <w:rsid w:val="00314EF4"/>
    <w:rsid w:val="00394D7F"/>
    <w:rsid w:val="007C3DF5"/>
    <w:rsid w:val="00AE23B2"/>
    <w:rsid w:val="00D95637"/>
    <w:rsid w:val="00FF470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4:docId w14:val="1E118698"/>
  <w15:docId w15:val="{2416CEE9-5D13-084E-B1F4-7F10C230D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semiHidden/>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semiHidden/>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semiHidden/>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semiHidden/>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BodyText">
    <w:name w:val="Body Text"/>
    <w:basedOn w:val="Normal"/>
    <w:link w:val="BodyTextChar"/>
    <w:uiPriority w:val="99"/>
    <w:semiHidden/>
    <w:unhideWhenUsed/>
    <w:rsid w:val="00767FA7"/>
    <w:pPr>
      <w:spacing w:after="120"/>
    </w:pPr>
  </w:style>
  <w:style w:type="character" w:customStyle="1" w:styleId="BodyTextChar">
    <w:name w:val="Body Text Char"/>
    <w:basedOn w:val="DefaultParagraphFont"/>
    <w:link w:val="BodyText"/>
    <w:uiPriority w:val="99"/>
    <w:semiHidden/>
    <w:rsid w:val="00767FA7"/>
  </w:style>
  <w:style w:type="paragraph" w:customStyle="1" w:styleId="Default">
    <w:name w:val="Default"/>
    <w:rsid w:val="0031198C"/>
    <w:pPr>
      <w:autoSpaceDE w:val="0"/>
      <w:autoSpaceDN w:val="0"/>
      <w:adjustRightInd w:val="0"/>
    </w:pPr>
    <w:rPr>
      <w:rFonts w:ascii="Times New Roman" w:hAnsi="Times New Roman" w:cs="Times New Roman"/>
      <w:color w:val="000000"/>
      <w:sz w:val="24"/>
      <w:szCs w:val="24"/>
    </w:rPr>
  </w:style>
  <w:style w:type="paragraph" w:styleId="ListParagraph">
    <w:name w:val="List Paragraph"/>
    <w:basedOn w:val="Normal"/>
    <w:uiPriority w:val="34"/>
    <w:qFormat/>
    <w:rsid w:val="00571690"/>
    <w:pPr>
      <w:spacing w:after="120" w:line="228" w:lineRule="auto"/>
      <w:ind w:left="720"/>
      <w:contextualSpacing/>
      <w:jc w:val="both"/>
    </w:pPr>
    <w:rPr>
      <w:rFonts w:ascii="Times New Roman" w:hAnsi="Times New Roman" w:cs="Times New Roman"/>
      <w:bCs/>
      <w:sz w:val="24"/>
      <w:szCs w:val="24"/>
    </w:rPr>
  </w:style>
  <w:style w:type="table" w:styleId="TableGrid">
    <w:name w:val="Table Grid"/>
    <w:basedOn w:val="TableNormal"/>
    <w:uiPriority w:val="39"/>
    <w:rsid w:val="004540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35705">
      <w:bodyDiv w:val="1"/>
      <w:marLeft w:val="0"/>
      <w:marRight w:val="0"/>
      <w:marTop w:val="0"/>
      <w:marBottom w:val="0"/>
      <w:divBdr>
        <w:top w:val="none" w:sz="0" w:space="0" w:color="auto"/>
        <w:left w:val="none" w:sz="0" w:space="0" w:color="auto"/>
        <w:bottom w:val="none" w:sz="0" w:space="0" w:color="auto"/>
        <w:right w:val="none" w:sz="0" w:space="0" w:color="auto"/>
      </w:divBdr>
    </w:div>
    <w:div w:id="797725642">
      <w:bodyDiv w:val="1"/>
      <w:marLeft w:val="0"/>
      <w:marRight w:val="0"/>
      <w:marTop w:val="0"/>
      <w:marBottom w:val="0"/>
      <w:divBdr>
        <w:top w:val="none" w:sz="0" w:space="0" w:color="auto"/>
        <w:left w:val="none" w:sz="0" w:space="0" w:color="auto"/>
        <w:bottom w:val="none" w:sz="0" w:space="0" w:color="auto"/>
        <w:right w:val="none" w:sz="0" w:space="0" w:color="auto"/>
      </w:divBdr>
    </w:div>
    <w:div w:id="1550343592">
      <w:bodyDiv w:val="1"/>
      <w:marLeft w:val="0"/>
      <w:marRight w:val="0"/>
      <w:marTop w:val="0"/>
      <w:marBottom w:val="0"/>
      <w:divBdr>
        <w:top w:val="none" w:sz="0" w:space="0" w:color="auto"/>
        <w:left w:val="none" w:sz="0" w:space="0" w:color="auto"/>
        <w:bottom w:val="none" w:sz="0" w:space="0" w:color="auto"/>
        <w:right w:val="none" w:sz="0" w:space="0" w:color="auto"/>
      </w:divBdr>
    </w:div>
    <w:div w:id="1704089203">
      <w:bodyDiv w:val="1"/>
      <w:marLeft w:val="0"/>
      <w:marRight w:val="0"/>
      <w:marTop w:val="0"/>
      <w:marBottom w:val="0"/>
      <w:divBdr>
        <w:top w:val="none" w:sz="0" w:space="0" w:color="auto"/>
        <w:left w:val="none" w:sz="0" w:space="0" w:color="auto"/>
        <w:bottom w:val="none" w:sz="0" w:space="0" w:color="auto"/>
        <w:right w:val="none" w:sz="0" w:space="0" w:color="auto"/>
      </w:divBdr>
    </w:div>
    <w:div w:id="17384745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PjyyeZhQeazjD0Bv7EnxzhXlcA==">CgMxLjA4AHIhMUtLSnVJSHNwNzlIc09aQWtRZUFBSlhQU1JLQ2FKeUw3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13</Pages>
  <Words>2216</Words>
  <Characters>12632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 Prasad</dc:creator>
  <cp:lastModifiedBy>Karan Rana</cp:lastModifiedBy>
  <cp:revision>2</cp:revision>
  <dcterms:created xsi:type="dcterms:W3CDTF">2022-09-19T06:18:00Z</dcterms:created>
  <dcterms:modified xsi:type="dcterms:W3CDTF">2023-07-19T17:58:00Z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